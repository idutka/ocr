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A15" w:rsidRPr="004409E3" w:rsidRDefault="00A81A15" w:rsidP="004409E3">
      <w:pPr>
        <w:spacing w:after="0" w:line="360" w:lineRule="auto"/>
        <w:jc w:val="center"/>
        <w:rPr>
          <w:rFonts w:ascii="Times New Roman" w:hAnsi="Times New Roman"/>
          <w:b/>
          <w:sz w:val="28"/>
          <w:szCs w:val="28"/>
          <w:lang w:val="uk-UA"/>
        </w:rPr>
      </w:pPr>
      <w:r w:rsidRPr="004409E3">
        <w:rPr>
          <w:rFonts w:ascii="Times New Roman" w:hAnsi="Times New Roman"/>
          <w:b/>
          <w:sz w:val="28"/>
          <w:szCs w:val="28"/>
          <w:lang w:val="uk-UA"/>
        </w:rPr>
        <w:t>2 ПРОЕКТУВАННЯ СТРУКТУРИ ПРОГРАМНОГО ЗАБЕЗПЕЧ</w:t>
      </w:r>
      <w:r>
        <w:rPr>
          <w:rFonts w:ascii="Times New Roman" w:hAnsi="Times New Roman"/>
          <w:b/>
          <w:sz w:val="28"/>
          <w:szCs w:val="28"/>
          <w:lang w:val="uk-UA"/>
        </w:rPr>
        <w:t>Е</w:t>
      </w:r>
      <w:r w:rsidRPr="004409E3">
        <w:rPr>
          <w:rFonts w:ascii="Times New Roman" w:hAnsi="Times New Roman"/>
          <w:b/>
          <w:sz w:val="28"/>
          <w:szCs w:val="28"/>
          <w:lang w:val="uk-UA"/>
        </w:rPr>
        <w:t xml:space="preserve">ННЯ ТА АЛГОРИТМІВ ФУНКЦІОНУВАННЯ </w:t>
      </w:r>
      <w:r>
        <w:rPr>
          <w:rFonts w:ascii="Times New Roman" w:hAnsi="Times New Roman"/>
          <w:b/>
          <w:sz w:val="28"/>
          <w:szCs w:val="28"/>
          <w:lang w:val="uk-UA"/>
        </w:rPr>
        <w:t>СИСТЕМИ РОЗПІЗНАВАННЯ РУКОПИСНОГО ТЕКСТУ</w:t>
      </w:r>
    </w:p>
    <w:p w:rsidR="00A81A15" w:rsidRPr="004409E3" w:rsidRDefault="00A81A15" w:rsidP="004409E3">
      <w:pPr>
        <w:spacing w:after="0" w:line="360" w:lineRule="auto"/>
        <w:ind w:firstLine="567"/>
        <w:jc w:val="both"/>
        <w:rPr>
          <w:rFonts w:ascii="Times New Roman" w:hAnsi="Times New Roman"/>
          <w:b/>
          <w:sz w:val="28"/>
          <w:szCs w:val="28"/>
          <w:lang w:val="uk-UA"/>
        </w:rPr>
      </w:pPr>
    </w:p>
    <w:p w:rsidR="00A81A15" w:rsidRPr="004409E3" w:rsidRDefault="00A81A15" w:rsidP="004409E3">
      <w:pPr>
        <w:spacing w:after="0" w:line="360" w:lineRule="auto"/>
        <w:ind w:firstLine="567"/>
        <w:jc w:val="center"/>
        <w:rPr>
          <w:rFonts w:ascii="Times New Roman" w:hAnsi="Times New Roman"/>
          <w:b/>
          <w:sz w:val="28"/>
          <w:szCs w:val="28"/>
          <w:lang w:val="uk-UA" w:eastAsia="ru-RU"/>
        </w:rPr>
      </w:pPr>
      <w:r w:rsidRPr="004409E3">
        <w:rPr>
          <w:rFonts w:ascii="Times New Roman" w:hAnsi="Times New Roman"/>
          <w:b/>
          <w:sz w:val="28"/>
          <w:szCs w:val="28"/>
          <w:lang w:val="uk-UA" w:eastAsia="ru-RU"/>
        </w:rPr>
        <w:t>2.1 Вибір програмних засобів для реалізації проекту</w:t>
      </w:r>
    </w:p>
    <w:p w:rsidR="00A81A15" w:rsidRPr="00B77D50" w:rsidRDefault="00A81A15" w:rsidP="004409E3">
      <w:pPr>
        <w:spacing w:after="0" w:line="360" w:lineRule="auto"/>
        <w:ind w:firstLine="567"/>
        <w:jc w:val="both"/>
        <w:rPr>
          <w:rFonts w:ascii="Times New Roman" w:hAnsi="Times New Roman"/>
          <w:b/>
          <w:sz w:val="28"/>
          <w:szCs w:val="28"/>
          <w:lang w:val="ru-RU" w:eastAsia="ru-RU"/>
        </w:rPr>
      </w:pPr>
    </w:p>
    <w:p w:rsidR="00A81A15" w:rsidRDefault="00A81A15" w:rsidP="003E3EFE">
      <w:pPr>
        <w:spacing w:after="0" w:line="360" w:lineRule="auto"/>
        <w:ind w:firstLine="567"/>
        <w:jc w:val="both"/>
        <w:rPr>
          <w:rFonts w:ascii="Times New Roman" w:hAnsi="Times New Roman"/>
          <w:sz w:val="28"/>
          <w:szCs w:val="28"/>
          <w:lang w:val="uk-UA" w:eastAsia="ru-RU"/>
        </w:rPr>
      </w:pPr>
      <w:r w:rsidRPr="004409E3">
        <w:rPr>
          <w:rFonts w:ascii="Times New Roman" w:hAnsi="Times New Roman"/>
          <w:sz w:val="28"/>
          <w:szCs w:val="28"/>
          <w:lang w:val="uk-UA" w:eastAsia="ru-RU"/>
        </w:rPr>
        <w:t>Перед початком розробки даного проекту потрібно вибрати ті методи і засоби, які дозволять реалізувати задумане.</w:t>
      </w:r>
    </w:p>
    <w:p w:rsidR="00A81A15" w:rsidRPr="00FE58E4" w:rsidRDefault="00A81A15" w:rsidP="003E3EFE">
      <w:pPr>
        <w:pStyle w:val="Heading2"/>
        <w:spacing w:before="0" w:beforeAutospacing="0" w:after="0" w:afterAutospacing="0" w:line="360" w:lineRule="auto"/>
        <w:ind w:left="120" w:firstLine="589"/>
        <w:jc w:val="both"/>
        <w:textAlignment w:val="baseline"/>
        <w:rPr>
          <w:b w:val="0"/>
          <w:sz w:val="28"/>
          <w:szCs w:val="28"/>
          <w:lang w:val="ru-RU"/>
        </w:rPr>
      </w:pPr>
      <w:r w:rsidRPr="00FE58E4">
        <w:rPr>
          <w:b w:val="0"/>
          <w:sz w:val="28"/>
          <w:szCs w:val="28"/>
          <w:lang w:val="uk-UA"/>
        </w:rPr>
        <w:t xml:space="preserve">Для реалізації даної програми було використано програмове середовище </w:t>
      </w:r>
      <w:r w:rsidRPr="00FE58E4">
        <w:rPr>
          <w:b w:val="0"/>
          <w:sz w:val="28"/>
          <w:szCs w:val="28"/>
        </w:rPr>
        <w:t>WebStorm</w:t>
      </w:r>
      <w:r w:rsidRPr="00FE58E4">
        <w:rPr>
          <w:b w:val="0"/>
          <w:sz w:val="28"/>
          <w:szCs w:val="28"/>
          <w:lang w:val="ru-RU"/>
        </w:rPr>
        <w:t xml:space="preserve"> 6</w:t>
      </w:r>
      <w:r>
        <w:rPr>
          <w:b w:val="0"/>
          <w:sz w:val="28"/>
          <w:szCs w:val="28"/>
          <w:lang w:val="ru-RU"/>
        </w:rPr>
        <w:t xml:space="preserve"> та операційна система </w:t>
      </w:r>
      <w:r>
        <w:rPr>
          <w:b w:val="0"/>
          <w:sz w:val="28"/>
          <w:szCs w:val="28"/>
        </w:rPr>
        <w:t>Ubuntu</w:t>
      </w:r>
      <w:r w:rsidRPr="00982CB1">
        <w:rPr>
          <w:b w:val="0"/>
          <w:sz w:val="28"/>
          <w:szCs w:val="28"/>
          <w:lang w:val="ru-RU"/>
        </w:rPr>
        <w:t xml:space="preserve"> </w:t>
      </w:r>
      <w:r>
        <w:rPr>
          <w:b w:val="0"/>
          <w:sz w:val="28"/>
          <w:szCs w:val="28"/>
          <w:lang w:val="uk-UA"/>
        </w:rPr>
        <w:t>12.04</w:t>
      </w:r>
      <w:r w:rsidRPr="00FE58E4">
        <w:rPr>
          <w:b w:val="0"/>
          <w:sz w:val="28"/>
          <w:szCs w:val="28"/>
          <w:shd w:val="clear" w:color="auto" w:fill="FFFFFF"/>
          <w:lang w:val="ru-RU" w:eastAsia="en-US"/>
        </w:rPr>
        <w:t>.</w:t>
      </w:r>
    </w:p>
    <w:p w:rsidR="00A81A15" w:rsidRDefault="00A81A15" w:rsidP="003E3EFE">
      <w:pPr>
        <w:pStyle w:val="NormalWeb"/>
        <w:spacing w:before="0" w:beforeAutospacing="0" w:after="0" w:afterAutospacing="0" w:line="360" w:lineRule="auto"/>
        <w:ind w:firstLine="567"/>
        <w:jc w:val="both"/>
        <w:rPr>
          <w:sz w:val="28"/>
          <w:szCs w:val="28"/>
          <w:lang w:val="uk-UA"/>
        </w:rPr>
      </w:pPr>
      <w:r>
        <w:rPr>
          <w:sz w:val="28"/>
          <w:szCs w:val="28"/>
          <w:lang w:val="uk-UA"/>
        </w:rPr>
        <w:t xml:space="preserve">Основними засобами </w:t>
      </w:r>
      <w:r w:rsidRPr="004409E3">
        <w:rPr>
          <w:sz w:val="28"/>
          <w:szCs w:val="28"/>
          <w:lang w:val="uk-UA"/>
        </w:rPr>
        <w:t xml:space="preserve">для реалізації веб-проекту на </w:t>
      </w:r>
      <w:r>
        <w:rPr>
          <w:sz w:val="28"/>
          <w:szCs w:val="28"/>
          <w:lang w:val="uk-UA"/>
        </w:rPr>
        <w:t>стороні клієнта</w:t>
      </w:r>
      <w:r w:rsidRPr="004409E3">
        <w:rPr>
          <w:sz w:val="28"/>
          <w:szCs w:val="28"/>
          <w:lang w:val="uk-UA"/>
        </w:rPr>
        <w:t xml:space="preserve"> </w:t>
      </w:r>
      <w:r w:rsidRPr="003E3EFE">
        <w:rPr>
          <w:sz w:val="28"/>
          <w:szCs w:val="28"/>
          <w:lang w:val="uk-UA"/>
        </w:rPr>
        <w:t>є HTML (</w:t>
      </w:r>
      <w:r>
        <w:rPr>
          <w:sz w:val="28"/>
          <w:szCs w:val="28"/>
          <w:lang w:val="uk-UA"/>
        </w:rPr>
        <w:t xml:space="preserve">мова розмітки гіпертексту), CSS </w:t>
      </w:r>
      <w:r w:rsidRPr="003E3EFE">
        <w:rPr>
          <w:sz w:val="28"/>
          <w:szCs w:val="28"/>
          <w:lang w:val="uk-UA"/>
        </w:rPr>
        <w:t>(каскадна таблиця стилів), JavaScript (прототипно-орієнтована скриптов</w:t>
      </w:r>
      <w:r>
        <w:rPr>
          <w:sz w:val="28"/>
          <w:szCs w:val="28"/>
          <w:lang w:val="uk-UA"/>
        </w:rPr>
        <w:t xml:space="preserve">а мова програмування). Та для зручної </w:t>
      </w:r>
      <w:r w:rsidRPr="003E3EFE">
        <w:rPr>
          <w:sz w:val="28"/>
          <w:szCs w:val="28"/>
          <w:lang w:val="uk-UA"/>
        </w:rPr>
        <w:t>взаємодії JavaScript і HTML</w:t>
      </w:r>
      <w:r>
        <w:rPr>
          <w:sz w:val="28"/>
          <w:szCs w:val="28"/>
          <w:lang w:val="uk-UA"/>
        </w:rPr>
        <w:t xml:space="preserve"> </w:t>
      </w:r>
      <w:r w:rsidRPr="003E3EFE">
        <w:rPr>
          <w:sz w:val="28"/>
          <w:szCs w:val="28"/>
          <w:lang w:val="uk-UA"/>
        </w:rPr>
        <w:t>найчастіше використовується jQuery (бібліотек</w:t>
      </w:r>
      <w:r>
        <w:rPr>
          <w:sz w:val="28"/>
          <w:szCs w:val="28"/>
          <w:lang w:val="uk-UA"/>
        </w:rPr>
        <w:t>а JavaScript</w:t>
      </w:r>
      <w:r w:rsidRPr="003E3EFE">
        <w:rPr>
          <w:sz w:val="28"/>
          <w:szCs w:val="28"/>
          <w:lang w:val="uk-UA"/>
        </w:rPr>
        <w:t xml:space="preserve">), яка дозволяє легко створювати візуальні </w:t>
      </w:r>
      <w:r>
        <w:rPr>
          <w:sz w:val="28"/>
          <w:szCs w:val="28"/>
          <w:lang w:val="uk-UA"/>
        </w:rPr>
        <w:t xml:space="preserve">ефекти або опрацьовувати дані. </w:t>
      </w:r>
    </w:p>
    <w:p w:rsidR="00A81A15" w:rsidRPr="003E3EFE" w:rsidRDefault="00A81A15" w:rsidP="003E3EFE">
      <w:pPr>
        <w:pStyle w:val="NormalWeb"/>
        <w:spacing w:before="0" w:beforeAutospacing="0" w:after="0" w:afterAutospacing="0" w:line="360" w:lineRule="auto"/>
        <w:ind w:firstLine="567"/>
        <w:jc w:val="both"/>
        <w:rPr>
          <w:sz w:val="28"/>
          <w:szCs w:val="28"/>
          <w:lang w:val="uk-UA"/>
        </w:rPr>
      </w:pPr>
    </w:p>
    <w:p w:rsidR="00A81A15" w:rsidRDefault="00A81A15" w:rsidP="003E3EFE">
      <w:pPr>
        <w:pStyle w:val="Heading2"/>
        <w:spacing w:before="0" w:beforeAutospacing="0" w:after="0" w:afterAutospacing="0" w:line="360" w:lineRule="auto"/>
        <w:ind w:firstLine="567"/>
        <w:jc w:val="both"/>
        <w:rPr>
          <w:iCs/>
          <w:sz w:val="28"/>
          <w:szCs w:val="28"/>
          <w:lang w:val="uk-UA"/>
        </w:rPr>
      </w:pPr>
      <w:bookmarkStart w:id="0" w:name="_Toc352630696"/>
      <w:r>
        <w:rPr>
          <w:sz w:val="28"/>
          <w:lang w:val="uk-UA"/>
        </w:rPr>
        <w:t>2.1.1</w:t>
      </w:r>
      <w:r>
        <w:rPr>
          <w:sz w:val="28"/>
          <w:lang w:val="uk-UA"/>
        </w:rPr>
        <w:tab/>
      </w:r>
      <w:r w:rsidRPr="00C8434E">
        <w:rPr>
          <w:iCs/>
          <w:sz w:val="28"/>
          <w:szCs w:val="28"/>
          <w:lang w:val="uk-UA"/>
        </w:rPr>
        <w:t>Опис мови розмітки HTML.</w:t>
      </w:r>
      <w:bookmarkEnd w:id="0"/>
    </w:p>
    <w:p w:rsidR="00A81A15" w:rsidRPr="00C8434E" w:rsidRDefault="00A81A15" w:rsidP="003E3EFE">
      <w:pPr>
        <w:pStyle w:val="Heading2"/>
        <w:spacing w:before="0" w:beforeAutospacing="0" w:after="0" w:afterAutospacing="0" w:line="360" w:lineRule="auto"/>
        <w:ind w:firstLine="567"/>
        <w:jc w:val="both"/>
        <w:rPr>
          <w:sz w:val="28"/>
          <w:lang w:val="uk-UA"/>
        </w:rPr>
      </w:pPr>
    </w:p>
    <w:p w:rsidR="00A81A15" w:rsidRPr="00C8434E" w:rsidRDefault="00A81A15" w:rsidP="00C8434E">
      <w:pPr>
        <w:pStyle w:val="HTMLPreformatted"/>
        <w:spacing w:line="360" w:lineRule="auto"/>
        <w:ind w:firstLine="915"/>
        <w:jc w:val="both"/>
        <w:rPr>
          <w:rFonts w:ascii="Times New Roman" w:hAnsi="Times New Roman" w:cs="Times New Roman"/>
          <w:color w:val="000000"/>
          <w:sz w:val="28"/>
          <w:szCs w:val="28"/>
        </w:rPr>
      </w:pPr>
      <w:r w:rsidRPr="003B4629">
        <w:rPr>
          <w:rFonts w:ascii="Times New Roman" w:hAnsi="Times New Roman" w:cs="Times New Roman"/>
          <w:iCs/>
          <w:color w:val="000000"/>
          <w:sz w:val="28"/>
          <w:szCs w:val="28"/>
          <w:lang w:val="uk-UA"/>
        </w:rPr>
        <w:t xml:space="preserve">HTML (англ. </w:t>
      </w:r>
      <w:r w:rsidRPr="003B4629">
        <w:rPr>
          <w:rFonts w:ascii="Times New Roman" w:hAnsi="Times New Roman" w:cs="Times New Roman"/>
          <w:i/>
          <w:iCs/>
          <w:color w:val="000000"/>
          <w:sz w:val="28"/>
          <w:szCs w:val="28"/>
        </w:rPr>
        <w:t>HyperText</w:t>
      </w:r>
      <w:r w:rsidRPr="003B4629">
        <w:rPr>
          <w:rFonts w:ascii="Times New Roman" w:hAnsi="Times New Roman" w:cs="Times New Roman"/>
          <w:i/>
          <w:iCs/>
          <w:color w:val="000000"/>
          <w:sz w:val="28"/>
          <w:szCs w:val="28"/>
          <w:lang w:val="uk-UA"/>
        </w:rPr>
        <w:t xml:space="preserve"> </w:t>
      </w:r>
      <w:r w:rsidRPr="003B4629">
        <w:rPr>
          <w:rFonts w:ascii="Times New Roman" w:hAnsi="Times New Roman" w:cs="Times New Roman"/>
          <w:i/>
          <w:iCs/>
          <w:color w:val="000000"/>
          <w:sz w:val="28"/>
          <w:szCs w:val="28"/>
        </w:rPr>
        <w:t>Markup</w:t>
      </w:r>
      <w:r w:rsidRPr="003B4629">
        <w:rPr>
          <w:rFonts w:ascii="Times New Roman" w:hAnsi="Times New Roman" w:cs="Times New Roman"/>
          <w:i/>
          <w:iCs/>
          <w:color w:val="000000"/>
          <w:sz w:val="28"/>
          <w:szCs w:val="28"/>
          <w:lang w:val="uk-UA"/>
        </w:rPr>
        <w:t xml:space="preserve"> </w:t>
      </w:r>
      <w:r w:rsidRPr="003B4629">
        <w:rPr>
          <w:rFonts w:ascii="Times New Roman" w:hAnsi="Times New Roman" w:cs="Times New Roman"/>
          <w:i/>
          <w:iCs/>
          <w:color w:val="000000"/>
          <w:sz w:val="28"/>
          <w:szCs w:val="28"/>
        </w:rPr>
        <w:t>Language</w:t>
      </w:r>
      <w:r w:rsidRPr="003B4629">
        <w:rPr>
          <w:rFonts w:ascii="Times New Roman" w:hAnsi="Times New Roman" w:cs="Times New Roman"/>
          <w:iCs/>
          <w:color w:val="000000"/>
          <w:sz w:val="28"/>
          <w:szCs w:val="28"/>
          <w:lang w:val="uk-UA"/>
        </w:rPr>
        <w:t xml:space="preserve"> — Мова розмітки гіпертексту)</w:t>
      </w:r>
      <w:r w:rsidRPr="00C8434E">
        <w:rPr>
          <w:rFonts w:ascii="Times New Roman" w:hAnsi="Times New Roman" w:cs="Times New Roman"/>
          <w:iCs/>
          <w:color w:val="000000"/>
          <w:sz w:val="28"/>
          <w:szCs w:val="28"/>
          <w:lang w:val="uk-UA"/>
        </w:rPr>
        <w:t xml:space="preserve"> — стандартна мова розмітки веб-сторінок в Інтернеті. Більшість веб-сторінок створюються за допомогою мови HTML (або XHTML). Документ HTML оброблюється браузером та відтворюється на екрані у звичному для людини вигляді.</w:t>
      </w:r>
    </w:p>
    <w:p w:rsidR="00A81A15" w:rsidRPr="00C8434E" w:rsidRDefault="00A81A15" w:rsidP="00C8434E">
      <w:pPr>
        <w:pStyle w:val="BodyText"/>
        <w:spacing w:after="0" w:line="360" w:lineRule="auto"/>
        <w:ind w:firstLine="915"/>
        <w:jc w:val="both"/>
        <w:rPr>
          <w:rFonts w:ascii="Times New Roman" w:hAnsi="Times New Roman"/>
          <w:sz w:val="28"/>
          <w:szCs w:val="28"/>
          <w:lang w:val="ru-RU"/>
        </w:rPr>
      </w:pPr>
      <w:r w:rsidRPr="00C8434E">
        <w:rPr>
          <w:rFonts w:ascii="Times New Roman" w:hAnsi="Times New Roman"/>
          <w:sz w:val="28"/>
          <w:szCs w:val="28"/>
        </w:rPr>
        <w:t>HTML</w:t>
      </w:r>
      <w:r w:rsidRPr="00C8434E">
        <w:rPr>
          <w:rFonts w:ascii="Times New Roman" w:hAnsi="Times New Roman"/>
          <w:sz w:val="28"/>
          <w:szCs w:val="28"/>
          <w:lang w:val="ru-RU"/>
        </w:rPr>
        <w:t xml:space="preserve"> є похідною мовою від </w:t>
      </w:r>
      <w:r w:rsidRPr="00C8434E">
        <w:rPr>
          <w:rFonts w:ascii="Times New Roman" w:hAnsi="Times New Roman"/>
          <w:sz w:val="28"/>
          <w:szCs w:val="28"/>
        </w:rPr>
        <w:t>SGML</w:t>
      </w:r>
      <w:r w:rsidRPr="00C8434E">
        <w:rPr>
          <w:rFonts w:ascii="Times New Roman" w:hAnsi="Times New Roman"/>
          <w:sz w:val="28"/>
          <w:szCs w:val="28"/>
          <w:lang w:val="ru-RU"/>
        </w:rPr>
        <w:t>, успадкувавши від неї визначення типу документу та ідеологію структурної розмітки тексту.</w:t>
      </w:r>
    </w:p>
    <w:p w:rsidR="00A81A15" w:rsidRPr="00C8434E" w:rsidRDefault="00A81A15" w:rsidP="00C8434E">
      <w:pPr>
        <w:pStyle w:val="BodyText"/>
        <w:spacing w:after="0" w:line="360" w:lineRule="auto"/>
        <w:ind w:firstLine="915"/>
        <w:jc w:val="both"/>
        <w:rPr>
          <w:rFonts w:ascii="Times New Roman" w:hAnsi="Times New Roman"/>
          <w:sz w:val="28"/>
          <w:szCs w:val="28"/>
          <w:lang w:val="ru-RU"/>
        </w:rPr>
      </w:pPr>
      <w:r w:rsidRPr="00C8434E">
        <w:rPr>
          <w:rFonts w:ascii="Times New Roman" w:hAnsi="Times New Roman"/>
          <w:sz w:val="28"/>
          <w:szCs w:val="28"/>
        </w:rPr>
        <w:t>HTML</w:t>
      </w:r>
      <w:r w:rsidRPr="00C8434E">
        <w:rPr>
          <w:rFonts w:ascii="Times New Roman" w:hAnsi="Times New Roman"/>
          <w:sz w:val="28"/>
          <w:szCs w:val="28"/>
          <w:lang w:val="ru-RU"/>
        </w:rPr>
        <w:t xml:space="preserve"> разом із каскадними таблицями стилів та вбудованими скриптами — це три основні технології побудови веб-сторінок.</w:t>
      </w:r>
      <w:bookmarkStart w:id="1" w:name="cite_ref-w3_1-0"/>
      <w:bookmarkEnd w:id="1"/>
      <w:r w:rsidRPr="00C8434E">
        <w:rPr>
          <w:rFonts w:ascii="Times New Roman" w:hAnsi="Times New Roman"/>
          <w:sz w:val="28"/>
          <w:szCs w:val="28"/>
          <w:lang w:val="ru-RU"/>
        </w:rPr>
        <w:t>[1]</w:t>
      </w:r>
    </w:p>
    <w:p w:rsidR="00A81A15" w:rsidRPr="00C8434E" w:rsidRDefault="00A81A15" w:rsidP="00C8434E">
      <w:pPr>
        <w:pStyle w:val="BodyText"/>
        <w:spacing w:after="0" w:line="360" w:lineRule="auto"/>
        <w:ind w:firstLine="915"/>
        <w:jc w:val="both"/>
        <w:rPr>
          <w:rFonts w:ascii="Times New Roman" w:hAnsi="Times New Roman"/>
          <w:sz w:val="28"/>
          <w:szCs w:val="28"/>
        </w:rPr>
      </w:pPr>
      <w:r w:rsidRPr="00C8434E">
        <w:rPr>
          <w:rFonts w:ascii="Times New Roman" w:hAnsi="Times New Roman"/>
          <w:sz w:val="28"/>
          <w:szCs w:val="28"/>
        </w:rPr>
        <w:t>HTML впроваджує засоби для:</w:t>
      </w:r>
      <w:bookmarkStart w:id="2" w:name="cite_ref-w3_1-1"/>
      <w:bookmarkEnd w:id="2"/>
      <w:r w:rsidRPr="00C8434E">
        <w:rPr>
          <w:rFonts w:ascii="Times New Roman" w:hAnsi="Times New Roman"/>
          <w:sz w:val="28"/>
          <w:szCs w:val="28"/>
        </w:rPr>
        <w:t>[1]</w:t>
      </w:r>
    </w:p>
    <w:p w:rsidR="00A81A15" w:rsidRPr="00C8434E" w:rsidRDefault="00A81A15" w:rsidP="00402017">
      <w:pPr>
        <w:pStyle w:val="BodyText"/>
        <w:numPr>
          <w:ilvl w:val="0"/>
          <w:numId w:val="9"/>
        </w:numPr>
        <w:tabs>
          <w:tab w:val="left" w:pos="0"/>
        </w:tabs>
        <w:suppressAutoHyphens/>
        <w:spacing w:after="0" w:line="360" w:lineRule="auto"/>
        <w:jc w:val="both"/>
        <w:rPr>
          <w:rFonts w:ascii="Times New Roman" w:hAnsi="Times New Roman"/>
          <w:sz w:val="28"/>
          <w:szCs w:val="28"/>
          <w:lang w:val="ru-RU"/>
        </w:rPr>
      </w:pPr>
      <w:r w:rsidRPr="00C8434E">
        <w:rPr>
          <w:rFonts w:ascii="Times New Roman" w:hAnsi="Times New Roman"/>
          <w:sz w:val="28"/>
          <w:szCs w:val="28"/>
          <w:lang w:val="ru-RU"/>
        </w:rPr>
        <w:t>створення структурованого документу шляхом позначення структурного складу тексту: заголовки, абзаци, списки, таблиці, цитати та інше;</w:t>
      </w:r>
    </w:p>
    <w:p w:rsidR="00A81A15" w:rsidRPr="00C8434E" w:rsidRDefault="00A81A15" w:rsidP="00402017">
      <w:pPr>
        <w:pStyle w:val="BodyText"/>
        <w:numPr>
          <w:ilvl w:val="0"/>
          <w:numId w:val="9"/>
        </w:numPr>
        <w:tabs>
          <w:tab w:val="left" w:pos="0"/>
        </w:tabs>
        <w:suppressAutoHyphens/>
        <w:spacing w:after="0" w:line="360" w:lineRule="auto"/>
        <w:jc w:val="both"/>
        <w:rPr>
          <w:rFonts w:ascii="Times New Roman" w:hAnsi="Times New Roman"/>
          <w:sz w:val="28"/>
          <w:szCs w:val="28"/>
          <w:lang w:val="ru-RU"/>
        </w:rPr>
      </w:pPr>
      <w:r w:rsidRPr="00C8434E">
        <w:rPr>
          <w:rFonts w:ascii="Times New Roman" w:hAnsi="Times New Roman"/>
          <w:sz w:val="28"/>
          <w:szCs w:val="28"/>
          <w:lang w:val="ru-RU"/>
        </w:rPr>
        <w:t>отримання інформації із Всесвітньої мережі через гіперпосилання;</w:t>
      </w:r>
    </w:p>
    <w:p w:rsidR="00A81A15" w:rsidRPr="00C8434E" w:rsidRDefault="00A81A15" w:rsidP="00402017">
      <w:pPr>
        <w:pStyle w:val="BodyText"/>
        <w:numPr>
          <w:ilvl w:val="0"/>
          <w:numId w:val="9"/>
        </w:numPr>
        <w:tabs>
          <w:tab w:val="left" w:pos="0"/>
        </w:tabs>
        <w:suppressAutoHyphens/>
        <w:spacing w:after="0" w:line="360" w:lineRule="auto"/>
        <w:jc w:val="both"/>
        <w:rPr>
          <w:rFonts w:ascii="Times New Roman" w:hAnsi="Times New Roman"/>
          <w:sz w:val="28"/>
          <w:szCs w:val="28"/>
        </w:rPr>
      </w:pPr>
      <w:r w:rsidRPr="00C8434E">
        <w:rPr>
          <w:rFonts w:ascii="Times New Roman" w:hAnsi="Times New Roman"/>
          <w:sz w:val="28"/>
          <w:szCs w:val="28"/>
        </w:rPr>
        <w:t>створення інтерактивних форм;</w:t>
      </w:r>
    </w:p>
    <w:p w:rsidR="00A81A15" w:rsidRPr="00C8434E" w:rsidRDefault="00A81A15" w:rsidP="00402017">
      <w:pPr>
        <w:pStyle w:val="BodyText"/>
        <w:numPr>
          <w:ilvl w:val="0"/>
          <w:numId w:val="9"/>
        </w:numPr>
        <w:tabs>
          <w:tab w:val="left" w:pos="0"/>
        </w:tabs>
        <w:suppressAutoHyphens/>
        <w:spacing w:after="0" w:line="360" w:lineRule="auto"/>
        <w:jc w:val="both"/>
        <w:rPr>
          <w:rFonts w:ascii="Times New Roman" w:hAnsi="Times New Roman"/>
          <w:iCs/>
          <w:sz w:val="28"/>
          <w:szCs w:val="28"/>
          <w:lang w:val="uk-UA"/>
        </w:rPr>
      </w:pPr>
      <w:r w:rsidRPr="00C8434E">
        <w:rPr>
          <w:rFonts w:ascii="Times New Roman" w:hAnsi="Times New Roman"/>
          <w:sz w:val="28"/>
          <w:szCs w:val="28"/>
          <w:lang w:val="ru-RU"/>
        </w:rPr>
        <w:t>включення зображень, звуку, відео, та інших об'єктів до тексту.</w:t>
      </w:r>
    </w:p>
    <w:p w:rsidR="00A81A15" w:rsidRPr="00C8434E" w:rsidRDefault="00A81A15" w:rsidP="00C8434E">
      <w:pPr>
        <w:pStyle w:val="BodyText"/>
        <w:spacing w:after="0" w:line="360" w:lineRule="auto"/>
        <w:ind w:firstLine="915"/>
        <w:jc w:val="both"/>
        <w:rPr>
          <w:rFonts w:ascii="Times New Roman" w:hAnsi="Times New Roman"/>
          <w:b/>
          <w:sz w:val="28"/>
          <w:szCs w:val="28"/>
          <w:lang w:val="uk-UA"/>
        </w:rPr>
      </w:pPr>
      <w:bookmarkStart w:id="3" w:name=".D0.A0.D0.BE.D0.B7.D0.BC.D1.96.D1.82.D0."/>
      <w:bookmarkEnd w:id="3"/>
      <w:r w:rsidRPr="00C8434E">
        <w:rPr>
          <w:rFonts w:ascii="Times New Roman" w:hAnsi="Times New Roman"/>
          <w:sz w:val="28"/>
          <w:szCs w:val="28"/>
          <w:lang w:val="uk-UA"/>
        </w:rPr>
        <w:t xml:space="preserve">Розмітка в </w:t>
      </w:r>
      <w:r w:rsidRPr="00C8434E">
        <w:rPr>
          <w:rFonts w:ascii="Times New Roman" w:hAnsi="Times New Roman"/>
          <w:sz w:val="28"/>
          <w:szCs w:val="28"/>
        </w:rPr>
        <w:t>HTML</w:t>
      </w:r>
      <w:r w:rsidRPr="00C8434E">
        <w:rPr>
          <w:rFonts w:ascii="Times New Roman" w:hAnsi="Times New Roman"/>
          <w:sz w:val="28"/>
          <w:szCs w:val="28"/>
          <w:lang w:val="uk-UA"/>
        </w:rPr>
        <w:t xml:space="preserve"> складається з чотирьох основних компонентів: елементів (та їхніх атрибутів), базових типів даних, символьних мнемонік та декларації типу документа.</w:t>
      </w:r>
    </w:p>
    <w:p w:rsidR="00A81A15" w:rsidRPr="003B4629" w:rsidRDefault="00A81A15" w:rsidP="00C8434E">
      <w:pPr>
        <w:pStyle w:val="Heading4"/>
        <w:numPr>
          <w:ilvl w:val="3"/>
          <w:numId w:val="0"/>
        </w:numPr>
        <w:shd w:val="clear" w:color="auto" w:fill="FFFFFF"/>
        <w:tabs>
          <w:tab w:val="num" w:pos="0"/>
        </w:tabs>
        <w:suppressAutoHyphens/>
        <w:spacing w:before="0" w:after="0" w:line="360" w:lineRule="auto"/>
        <w:ind w:firstLine="915"/>
        <w:jc w:val="both"/>
        <w:rPr>
          <w:b w:val="0"/>
          <w:color w:val="000000"/>
        </w:rPr>
      </w:pPr>
      <w:bookmarkStart w:id="4" w:name=".D0.97.D0.B0.D0.B3.D0.B0.D0.BB.D1.8C.D0."/>
      <w:bookmarkEnd w:id="4"/>
      <w:r w:rsidRPr="003B4629">
        <w:rPr>
          <w:b w:val="0"/>
          <w:color w:val="000000"/>
        </w:rPr>
        <w:t>Загальна структура</w:t>
      </w:r>
    </w:p>
    <w:p w:rsidR="00A81A15" w:rsidRPr="003B4629" w:rsidRDefault="00A81A15" w:rsidP="00C8434E">
      <w:pPr>
        <w:pStyle w:val="BodyText"/>
        <w:spacing w:after="0" w:line="360" w:lineRule="auto"/>
        <w:ind w:firstLine="915"/>
        <w:jc w:val="both"/>
        <w:rPr>
          <w:rFonts w:ascii="Times New Roman" w:hAnsi="Times New Roman"/>
          <w:sz w:val="28"/>
          <w:szCs w:val="28"/>
          <w:lang w:val="ru-RU"/>
        </w:rPr>
      </w:pPr>
      <w:r w:rsidRPr="003B4629">
        <w:rPr>
          <w:rFonts w:ascii="Times New Roman" w:hAnsi="Times New Roman"/>
          <w:sz w:val="28"/>
          <w:szCs w:val="28"/>
          <w:lang w:val="ru-RU"/>
        </w:rPr>
        <w:t xml:space="preserve">Документ </w:t>
      </w:r>
      <w:r w:rsidRPr="003B4629">
        <w:rPr>
          <w:rFonts w:ascii="Times New Roman" w:hAnsi="Times New Roman"/>
          <w:sz w:val="28"/>
          <w:szCs w:val="28"/>
        </w:rPr>
        <w:t>HTML</w:t>
      </w:r>
      <w:r w:rsidRPr="003B4629">
        <w:rPr>
          <w:rFonts w:ascii="Times New Roman" w:hAnsi="Times New Roman"/>
          <w:sz w:val="28"/>
          <w:szCs w:val="28"/>
          <w:lang w:val="ru-RU"/>
        </w:rPr>
        <w:t xml:space="preserve"> 4.01 складається з трьох частин:</w:t>
      </w:r>
    </w:p>
    <w:p w:rsidR="00A81A15" w:rsidRPr="003B4629" w:rsidRDefault="00A81A15" w:rsidP="00402017">
      <w:pPr>
        <w:pStyle w:val="BodyText"/>
        <w:numPr>
          <w:ilvl w:val="0"/>
          <w:numId w:val="10"/>
        </w:numPr>
        <w:tabs>
          <w:tab w:val="left" w:pos="0"/>
        </w:tabs>
        <w:suppressAutoHyphens/>
        <w:spacing w:after="0" w:line="360" w:lineRule="auto"/>
        <w:jc w:val="both"/>
        <w:rPr>
          <w:rFonts w:ascii="Times New Roman" w:hAnsi="Times New Roman"/>
          <w:sz w:val="28"/>
          <w:szCs w:val="28"/>
          <w:lang w:val="uk-UA"/>
        </w:rPr>
      </w:pPr>
      <w:r w:rsidRPr="003B4629">
        <w:rPr>
          <w:rFonts w:ascii="Times New Roman" w:hAnsi="Times New Roman"/>
          <w:sz w:val="28"/>
          <w:szCs w:val="28"/>
          <w:lang w:val="uk-UA"/>
        </w:rPr>
        <w:t xml:space="preserve"> Декларація типу документу (англ. </w:t>
      </w:r>
      <w:r w:rsidRPr="003B4629">
        <w:rPr>
          <w:rFonts w:ascii="Times New Roman" w:hAnsi="Times New Roman"/>
          <w:i/>
          <w:sz w:val="28"/>
          <w:szCs w:val="28"/>
        </w:rPr>
        <w:t>Document</w:t>
      </w:r>
      <w:r w:rsidRPr="003B4629">
        <w:rPr>
          <w:rFonts w:ascii="Times New Roman" w:hAnsi="Times New Roman"/>
          <w:i/>
          <w:sz w:val="28"/>
          <w:szCs w:val="28"/>
          <w:lang w:val="uk-UA"/>
        </w:rPr>
        <w:t xml:space="preserve"> </w:t>
      </w:r>
      <w:r w:rsidRPr="003B4629">
        <w:rPr>
          <w:rFonts w:ascii="Times New Roman" w:hAnsi="Times New Roman"/>
          <w:i/>
          <w:sz w:val="28"/>
          <w:szCs w:val="28"/>
        </w:rPr>
        <w:t>type</w:t>
      </w:r>
      <w:r w:rsidRPr="003B4629">
        <w:rPr>
          <w:rFonts w:ascii="Times New Roman" w:hAnsi="Times New Roman"/>
          <w:i/>
          <w:sz w:val="28"/>
          <w:szCs w:val="28"/>
          <w:lang w:val="uk-UA"/>
        </w:rPr>
        <w:t xml:space="preserve"> </w:t>
      </w:r>
      <w:r w:rsidRPr="003B4629">
        <w:rPr>
          <w:rFonts w:ascii="Times New Roman" w:hAnsi="Times New Roman"/>
          <w:i/>
          <w:sz w:val="28"/>
          <w:szCs w:val="28"/>
        </w:rPr>
        <w:t>declaration</w:t>
      </w:r>
      <w:r w:rsidRPr="003B4629">
        <w:rPr>
          <w:rFonts w:ascii="Times New Roman" w:hAnsi="Times New Roman"/>
          <w:sz w:val="28"/>
          <w:szCs w:val="28"/>
          <w:lang w:val="uk-UA"/>
        </w:rPr>
        <w:t xml:space="preserve">, </w:t>
      </w:r>
      <w:r w:rsidRPr="003B4629">
        <w:rPr>
          <w:rFonts w:ascii="Times New Roman" w:hAnsi="Times New Roman"/>
          <w:sz w:val="28"/>
          <w:szCs w:val="28"/>
        </w:rPr>
        <w:t>Doctype</w:t>
      </w:r>
      <w:r w:rsidRPr="003B4629">
        <w:rPr>
          <w:rFonts w:ascii="Times New Roman" w:hAnsi="Times New Roman"/>
          <w:sz w:val="28"/>
          <w:szCs w:val="28"/>
          <w:lang w:val="uk-UA"/>
        </w:rPr>
        <w:t>), на початку документа, в якій визначається тип документа (</w:t>
      </w:r>
      <w:r w:rsidRPr="003B4629">
        <w:rPr>
          <w:rFonts w:ascii="Times New Roman" w:hAnsi="Times New Roman"/>
          <w:sz w:val="28"/>
          <w:szCs w:val="28"/>
        </w:rPr>
        <w:t>DTD</w:t>
      </w:r>
      <w:r w:rsidRPr="003B4629">
        <w:rPr>
          <w:rFonts w:ascii="Times New Roman" w:hAnsi="Times New Roman"/>
          <w:sz w:val="28"/>
          <w:szCs w:val="28"/>
          <w:lang w:val="uk-UA"/>
        </w:rPr>
        <w:t>).</w:t>
      </w:r>
    </w:p>
    <w:p w:rsidR="00A81A15" w:rsidRPr="003B4629" w:rsidRDefault="00A81A15" w:rsidP="00402017">
      <w:pPr>
        <w:pStyle w:val="BodyText"/>
        <w:numPr>
          <w:ilvl w:val="0"/>
          <w:numId w:val="10"/>
        </w:numPr>
        <w:tabs>
          <w:tab w:val="left" w:pos="0"/>
        </w:tabs>
        <w:suppressAutoHyphens/>
        <w:spacing w:after="0" w:line="360" w:lineRule="auto"/>
        <w:jc w:val="both"/>
        <w:rPr>
          <w:rFonts w:ascii="Times New Roman" w:hAnsi="Times New Roman"/>
          <w:sz w:val="28"/>
          <w:szCs w:val="28"/>
          <w:lang w:val="ru-RU"/>
        </w:rPr>
      </w:pPr>
      <w:r w:rsidRPr="003B4629">
        <w:rPr>
          <w:rFonts w:ascii="Times New Roman" w:hAnsi="Times New Roman"/>
          <w:sz w:val="28"/>
          <w:szCs w:val="28"/>
          <w:lang w:val="ru-RU"/>
        </w:rPr>
        <w:t xml:space="preserve">Шапка документу (знаходиться в межах елементу </w:t>
      </w:r>
      <w:r w:rsidRPr="003B4629">
        <w:rPr>
          <w:rStyle w:val="a1"/>
          <w:rFonts w:ascii="Times New Roman" w:hAnsi="Times New Roman"/>
          <w:sz w:val="28"/>
          <w:szCs w:val="28"/>
          <w:shd w:val="clear" w:color="auto" w:fill="F9F9F9"/>
        </w:rPr>
        <w:t>head</w:t>
      </w:r>
      <w:r w:rsidRPr="003B4629">
        <w:rPr>
          <w:rFonts w:ascii="Times New Roman" w:hAnsi="Times New Roman"/>
          <w:sz w:val="28"/>
          <w:szCs w:val="28"/>
          <w:lang w:val="ru-RU"/>
        </w:rPr>
        <w:t>), в якій записано загальні технічні відомості або додаткова інформація про документ, яка не відтворюється безпосередньо в браузері;</w:t>
      </w:r>
    </w:p>
    <w:p w:rsidR="00A81A15" w:rsidRPr="00C8434E" w:rsidRDefault="00A81A15" w:rsidP="00402017">
      <w:pPr>
        <w:pStyle w:val="BodyText"/>
        <w:numPr>
          <w:ilvl w:val="0"/>
          <w:numId w:val="10"/>
        </w:numPr>
        <w:tabs>
          <w:tab w:val="left" w:pos="0"/>
        </w:tabs>
        <w:suppressAutoHyphens/>
        <w:spacing w:after="0" w:line="360" w:lineRule="auto"/>
        <w:jc w:val="both"/>
        <w:rPr>
          <w:rFonts w:ascii="Times New Roman" w:hAnsi="Times New Roman"/>
          <w:sz w:val="28"/>
          <w:szCs w:val="28"/>
          <w:lang w:val="ru-RU"/>
        </w:rPr>
      </w:pPr>
      <w:r w:rsidRPr="003B4629">
        <w:rPr>
          <w:rFonts w:ascii="Times New Roman" w:hAnsi="Times New Roman"/>
          <w:sz w:val="28"/>
          <w:szCs w:val="28"/>
          <w:lang w:val="ru-RU"/>
        </w:rPr>
        <w:t>Тіло документу</w:t>
      </w:r>
      <w:r w:rsidRPr="00C8434E">
        <w:rPr>
          <w:rFonts w:ascii="Times New Roman" w:hAnsi="Times New Roman"/>
          <w:sz w:val="28"/>
          <w:szCs w:val="28"/>
          <w:lang w:val="ru-RU"/>
        </w:rPr>
        <w:t xml:space="preserve"> (може знаходитися в елементах </w:t>
      </w:r>
      <w:r w:rsidRPr="00C8434E">
        <w:rPr>
          <w:rStyle w:val="a1"/>
          <w:rFonts w:ascii="Times New Roman" w:hAnsi="Times New Roman"/>
          <w:sz w:val="28"/>
          <w:szCs w:val="28"/>
          <w:shd w:val="clear" w:color="auto" w:fill="F9F9F9"/>
        </w:rPr>
        <w:t>body</w:t>
      </w:r>
      <w:r w:rsidRPr="00C8434E">
        <w:rPr>
          <w:rFonts w:ascii="Times New Roman" w:hAnsi="Times New Roman"/>
          <w:sz w:val="28"/>
          <w:szCs w:val="28"/>
          <w:lang w:val="ru-RU"/>
        </w:rPr>
        <w:t xml:space="preserve"> або </w:t>
      </w:r>
      <w:r w:rsidRPr="00C8434E">
        <w:rPr>
          <w:rStyle w:val="a1"/>
          <w:rFonts w:ascii="Times New Roman" w:hAnsi="Times New Roman"/>
          <w:sz w:val="28"/>
          <w:szCs w:val="28"/>
          <w:shd w:val="clear" w:color="auto" w:fill="F9F9F9"/>
        </w:rPr>
        <w:t>frameset</w:t>
      </w:r>
      <w:r w:rsidRPr="00C8434E">
        <w:rPr>
          <w:rFonts w:ascii="Times New Roman" w:hAnsi="Times New Roman"/>
          <w:sz w:val="28"/>
          <w:szCs w:val="28"/>
          <w:lang w:val="ru-RU"/>
        </w:rPr>
        <w:t>), в якому міститься основна інформація документа.</w:t>
      </w:r>
    </w:p>
    <w:p w:rsidR="00A81A15" w:rsidRPr="00C8434E" w:rsidRDefault="00A81A15" w:rsidP="00C8434E">
      <w:pPr>
        <w:pStyle w:val="BodyText"/>
        <w:spacing w:after="0" w:line="360" w:lineRule="auto"/>
        <w:ind w:firstLine="915"/>
        <w:jc w:val="both"/>
        <w:rPr>
          <w:rFonts w:ascii="Times New Roman" w:hAnsi="Times New Roman"/>
          <w:sz w:val="28"/>
          <w:szCs w:val="28"/>
          <w:shd w:val="clear" w:color="auto" w:fill="F9F9F9"/>
          <w:lang w:val="ru-RU"/>
        </w:rPr>
      </w:pPr>
      <w:r w:rsidRPr="00C8434E">
        <w:rPr>
          <w:rFonts w:ascii="Times New Roman" w:hAnsi="Times New Roman"/>
          <w:sz w:val="28"/>
          <w:szCs w:val="28"/>
          <w:lang w:val="ru-RU"/>
        </w:rPr>
        <w:t xml:space="preserve">Нижче наведено приклад загальної структури </w:t>
      </w:r>
      <w:r w:rsidRPr="00C8434E">
        <w:rPr>
          <w:rFonts w:ascii="Times New Roman" w:hAnsi="Times New Roman"/>
          <w:sz w:val="28"/>
          <w:szCs w:val="28"/>
        </w:rPr>
        <w:t>HTML</w:t>
      </w:r>
      <w:r w:rsidRPr="00C8434E">
        <w:rPr>
          <w:rFonts w:ascii="Times New Roman" w:hAnsi="Times New Roman"/>
          <w:sz w:val="28"/>
          <w:szCs w:val="28"/>
          <w:lang w:val="ru-RU"/>
        </w:rPr>
        <w:t>-документу:</w:t>
      </w:r>
    </w:p>
    <w:p w:rsidR="00A81A15" w:rsidRPr="00C8434E" w:rsidRDefault="00A81A15" w:rsidP="00C8434E">
      <w:pPr>
        <w:pStyle w:val="a2"/>
        <w:spacing w:line="360" w:lineRule="auto"/>
        <w:ind w:firstLine="915"/>
        <w:jc w:val="both"/>
        <w:rPr>
          <w:rFonts w:ascii="Courier New" w:hAnsi="Courier New" w:cs="Courier New"/>
          <w:sz w:val="24"/>
          <w:szCs w:val="24"/>
          <w:shd w:val="clear" w:color="auto" w:fill="F9F9F9"/>
        </w:rPr>
      </w:pPr>
      <w:r w:rsidRPr="00C8434E">
        <w:rPr>
          <w:rFonts w:ascii="Courier New" w:hAnsi="Courier New" w:cs="Courier New"/>
          <w:sz w:val="24"/>
          <w:szCs w:val="24"/>
          <w:shd w:val="clear" w:color="auto" w:fill="F9F9F9"/>
        </w:rPr>
        <w:t>&lt;!doctype HTML public "-//W3C//DTD HTML 4.01//EN"</w:t>
      </w:r>
    </w:p>
    <w:p w:rsidR="00A81A15" w:rsidRPr="00C8434E" w:rsidRDefault="00A81A15" w:rsidP="00C8434E">
      <w:pPr>
        <w:pStyle w:val="a2"/>
        <w:spacing w:line="360" w:lineRule="auto"/>
        <w:ind w:firstLine="915"/>
        <w:jc w:val="both"/>
        <w:rPr>
          <w:rFonts w:ascii="Courier New" w:hAnsi="Courier New" w:cs="Courier New"/>
          <w:sz w:val="24"/>
          <w:szCs w:val="24"/>
          <w:shd w:val="clear" w:color="auto" w:fill="F9F9F9"/>
        </w:rPr>
      </w:pPr>
      <w:r w:rsidRPr="00C8434E">
        <w:rPr>
          <w:rFonts w:ascii="Courier New" w:hAnsi="Courier New" w:cs="Courier New"/>
          <w:sz w:val="24"/>
          <w:szCs w:val="24"/>
          <w:shd w:val="clear" w:color="auto" w:fill="F9F9F9"/>
        </w:rPr>
        <w:t xml:space="preserve">   "http://www.w3.org/TR/html4/strict.dtd"&gt;</w:t>
      </w:r>
    </w:p>
    <w:p w:rsidR="00A81A15" w:rsidRPr="00C8434E" w:rsidRDefault="00A81A15" w:rsidP="00C8434E">
      <w:pPr>
        <w:pStyle w:val="a2"/>
        <w:spacing w:line="360" w:lineRule="auto"/>
        <w:ind w:firstLine="915"/>
        <w:jc w:val="both"/>
        <w:rPr>
          <w:rFonts w:ascii="Courier New" w:hAnsi="Courier New" w:cs="Courier New"/>
          <w:sz w:val="24"/>
          <w:szCs w:val="24"/>
          <w:shd w:val="clear" w:color="auto" w:fill="F9F9F9"/>
        </w:rPr>
      </w:pPr>
      <w:r w:rsidRPr="00C8434E">
        <w:rPr>
          <w:rFonts w:ascii="Courier New" w:hAnsi="Courier New" w:cs="Courier New"/>
          <w:sz w:val="24"/>
          <w:szCs w:val="24"/>
          <w:shd w:val="clear" w:color="auto" w:fill="F9F9F9"/>
        </w:rPr>
        <w:t>&lt;</w:t>
      </w:r>
      <w:r w:rsidRPr="00C8434E">
        <w:rPr>
          <w:rFonts w:ascii="Courier New" w:hAnsi="Courier New" w:cs="Courier New"/>
          <w:b/>
          <w:sz w:val="24"/>
          <w:szCs w:val="24"/>
          <w:shd w:val="clear" w:color="auto" w:fill="F9F9F9"/>
        </w:rPr>
        <w:t>html</w:t>
      </w:r>
      <w:r w:rsidRPr="00C8434E">
        <w:rPr>
          <w:rFonts w:ascii="Courier New" w:hAnsi="Courier New" w:cs="Courier New"/>
          <w:sz w:val="24"/>
          <w:szCs w:val="24"/>
          <w:shd w:val="clear" w:color="auto" w:fill="F9F9F9"/>
        </w:rPr>
        <w:t>&gt;</w:t>
      </w:r>
    </w:p>
    <w:p w:rsidR="00A81A15" w:rsidRPr="00C8434E" w:rsidRDefault="00A81A15" w:rsidP="00C8434E">
      <w:pPr>
        <w:pStyle w:val="a2"/>
        <w:spacing w:line="360" w:lineRule="auto"/>
        <w:ind w:firstLine="915"/>
        <w:jc w:val="both"/>
        <w:rPr>
          <w:rFonts w:ascii="Courier New" w:hAnsi="Courier New" w:cs="Courier New"/>
          <w:sz w:val="24"/>
          <w:szCs w:val="24"/>
          <w:shd w:val="clear" w:color="auto" w:fill="F9F9F9"/>
        </w:rPr>
      </w:pPr>
      <w:r w:rsidRPr="00C8434E">
        <w:rPr>
          <w:rFonts w:ascii="Courier New" w:hAnsi="Courier New" w:cs="Courier New"/>
          <w:sz w:val="24"/>
          <w:szCs w:val="24"/>
          <w:shd w:val="clear" w:color="auto" w:fill="F9F9F9"/>
        </w:rPr>
        <w:t xml:space="preserve">   &lt;</w:t>
      </w:r>
      <w:r w:rsidRPr="00C8434E">
        <w:rPr>
          <w:rFonts w:ascii="Courier New" w:hAnsi="Courier New" w:cs="Courier New"/>
          <w:b/>
          <w:sz w:val="24"/>
          <w:szCs w:val="24"/>
          <w:shd w:val="clear" w:color="auto" w:fill="F9F9F9"/>
        </w:rPr>
        <w:t>head</w:t>
      </w:r>
      <w:r w:rsidRPr="00C8434E">
        <w:rPr>
          <w:rFonts w:ascii="Courier New" w:hAnsi="Courier New" w:cs="Courier New"/>
          <w:sz w:val="24"/>
          <w:szCs w:val="24"/>
          <w:shd w:val="clear" w:color="auto" w:fill="F9F9F9"/>
        </w:rPr>
        <w:t>&gt;</w:t>
      </w:r>
    </w:p>
    <w:p w:rsidR="00A81A15" w:rsidRPr="00C8434E" w:rsidRDefault="00A81A15" w:rsidP="00C8434E">
      <w:pPr>
        <w:pStyle w:val="a2"/>
        <w:spacing w:line="360" w:lineRule="auto"/>
        <w:ind w:firstLine="915"/>
        <w:jc w:val="both"/>
        <w:rPr>
          <w:rFonts w:ascii="Courier New" w:hAnsi="Courier New" w:cs="Courier New"/>
          <w:sz w:val="24"/>
          <w:szCs w:val="24"/>
          <w:shd w:val="clear" w:color="auto" w:fill="F9F9F9"/>
        </w:rPr>
      </w:pPr>
      <w:r w:rsidRPr="00C8434E">
        <w:rPr>
          <w:rFonts w:ascii="Courier New" w:hAnsi="Courier New" w:cs="Courier New"/>
          <w:sz w:val="24"/>
          <w:szCs w:val="24"/>
          <w:shd w:val="clear" w:color="auto" w:fill="F9F9F9"/>
        </w:rPr>
        <w:t xml:space="preserve">      &lt;</w:t>
      </w:r>
      <w:r w:rsidRPr="00C8434E">
        <w:rPr>
          <w:rFonts w:ascii="Courier New" w:hAnsi="Courier New" w:cs="Courier New"/>
          <w:b/>
          <w:sz w:val="24"/>
          <w:szCs w:val="24"/>
          <w:shd w:val="clear" w:color="auto" w:fill="F9F9F9"/>
        </w:rPr>
        <w:t>title</w:t>
      </w:r>
      <w:r w:rsidRPr="00C8434E">
        <w:rPr>
          <w:rFonts w:ascii="Courier New" w:hAnsi="Courier New" w:cs="Courier New"/>
          <w:sz w:val="24"/>
          <w:szCs w:val="24"/>
          <w:shd w:val="clear" w:color="auto" w:fill="F9F9F9"/>
        </w:rPr>
        <w:t>&gt;Мій перший HTML-документ&lt;/</w:t>
      </w:r>
      <w:r w:rsidRPr="00C8434E">
        <w:rPr>
          <w:rFonts w:ascii="Courier New" w:hAnsi="Courier New" w:cs="Courier New"/>
          <w:b/>
          <w:sz w:val="24"/>
          <w:szCs w:val="24"/>
          <w:shd w:val="clear" w:color="auto" w:fill="F9F9F9"/>
        </w:rPr>
        <w:t>title</w:t>
      </w:r>
      <w:r w:rsidRPr="00C8434E">
        <w:rPr>
          <w:rFonts w:ascii="Courier New" w:hAnsi="Courier New" w:cs="Courier New"/>
          <w:sz w:val="24"/>
          <w:szCs w:val="24"/>
          <w:shd w:val="clear" w:color="auto" w:fill="F9F9F9"/>
        </w:rPr>
        <w:t>&gt;</w:t>
      </w:r>
    </w:p>
    <w:p w:rsidR="00A81A15" w:rsidRPr="00C8434E" w:rsidRDefault="00A81A15" w:rsidP="00C8434E">
      <w:pPr>
        <w:pStyle w:val="a2"/>
        <w:spacing w:line="360" w:lineRule="auto"/>
        <w:ind w:firstLine="915"/>
        <w:jc w:val="both"/>
        <w:rPr>
          <w:rFonts w:ascii="Courier New" w:hAnsi="Courier New" w:cs="Courier New"/>
          <w:sz w:val="24"/>
          <w:szCs w:val="24"/>
          <w:shd w:val="clear" w:color="auto" w:fill="F9F9F9"/>
        </w:rPr>
      </w:pPr>
      <w:r w:rsidRPr="00C8434E">
        <w:rPr>
          <w:rFonts w:ascii="Courier New" w:hAnsi="Courier New" w:cs="Courier New"/>
          <w:sz w:val="24"/>
          <w:szCs w:val="24"/>
          <w:shd w:val="clear" w:color="auto" w:fill="F9F9F9"/>
        </w:rPr>
        <w:t xml:space="preserve">   &lt;/</w:t>
      </w:r>
      <w:r w:rsidRPr="00C8434E">
        <w:rPr>
          <w:rFonts w:ascii="Courier New" w:hAnsi="Courier New" w:cs="Courier New"/>
          <w:b/>
          <w:sz w:val="24"/>
          <w:szCs w:val="24"/>
          <w:shd w:val="clear" w:color="auto" w:fill="F9F9F9"/>
        </w:rPr>
        <w:t>head</w:t>
      </w:r>
      <w:r w:rsidRPr="00C8434E">
        <w:rPr>
          <w:rFonts w:ascii="Courier New" w:hAnsi="Courier New" w:cs="Courier New"/>
          <w:sz w:val="24"/>
          <w:szCs w:val="24"/>
          <w:shd w:val="clear" w:color="auto" w:fill="F9F9F9"/>
        </w:rPr>
        <w:t>&gt;</w:t>
      </w:r>
    </w:p>
    <w:p w:rsidR="00A81A15" w:rsidRPr="00C8434E" w:rsidRDefault="00A81A15" w:rsidP="00C8434E">
      <w:pPr>
        <w:pStyle w:val="a2"/>
        <w:spacing w:line="360" w:lineRule="auto"/>
        <w:ind w:firstLine="915"/>
        <w:jc w:val="both"/>
        <w:rPr>
          <w:rFonts w:ascii="Courier New" w:hAnsi="Courier New" w:cs="Courier New"/>
          <w:sz w:val="24"/>
          <w:szCs w:val="24"/>
          <w:shd w:val="clear" w:color="auto" w:fill="F9F9F9"/>
        </w:rPr>
      </w:pPr>
      <w:r w:rsidRPr="00C8434E">
        <w:rPr>
          <w:rFonts w:ascii="Courier New" w:hAnsi="Courier New" w:cs="Courier New"/>
          <w:sz w:val="24"/>
          <w:szCs w:val="24"/>
          <w:shd w:val="clear" w:color="auto" w:fill="F9F9F9"/>
        </w:rPr>
        <w:t xml:space="preserve">   &lt;</w:t>
      </w:r>
      <w:r w:rsidRPr="00C8434E">
        <w:rPr>
          <w:rFonts w:ascii="Courier New" w:hAnsi="Courier New" w:cs="Courier New"/>
          <w:b/>
          <w:sz w:val="24"/>
          <w:szCs w:val="24"/>
          <w:shd w:val="clear" w:color="auto" w:fill="F9F9F9"/>
        </w:rPr>
        <w:t>body</w:t>
      </w:r>
      <w:r w:rsidRPr="00C8434E">
        <w:rPr>
          <w:rFonts w:ascii="Courier New" w:hAnsi="Courier New" w:cs="Courier New"/>
          <w:sz w:val="24"/>
          <w:szCs w:val="24"/>
          <w:shd w:val="clear" w:color="auto" w:fill="F9F9F9"/>
        </w:rPr>
        <w:t>&gt;</w:t>
      </w:r>
    </w:p>
    <w:p w:rsidR="00A81A15" w:rsidRPr="00C8434E" w:rsidRDefault="00A81A15" w:rsidP="00C8434E">
      <w:pPr>
        <w:pStyle w:val="a2"/>
        <w:spacing w:line="360" w:lineRule="auto"/>
        <w:ind w:firstLine="915"/>
        <w:jc w:val="both"/>
        <w:rPr>
          <w:rFonts w:ascii="Courier New" w:hAnsi="Courier New" w:cs="Courier New"/>
          <w:sz w:val="24"/>
          <w:szCs w:val="24"/>
          <w:shd w:val="clear" w:color="auto" w:fill="F9F9F9"/>
        </w:rPr>
      </w:pPr>
      <w:r w:rsidRPr="00C8434E">
        <w:rPr>
          <w:rFonts w:ascii="Courier New" w:hAnsi="Courier New" w:cs="Courier New"/>
          <w:sz w:val="24"/>
          <w:szCs w:val="24"/>
          <w:shd w:val="clear" w:color="auto" w:fill="F9F9F9"/>
        </w:rPr>
        <w:t xml:space="preserve">      Hello world!</w:t>
      </w:r>
    </w:p>
    <w:p w:rsidR="00A81A15" w:rsidRPr="00C8434E" w:rsidRDefault="00A81A15" w:rsidP="00C8434E">
      <w:pPr>
        <w:pStyle w:val="a2"/>
        <w:tabs>
          <w:tab w:val="left" w:pos="2535"/>
        </w:tabs>
        <w:spacing w:line="360" w:lineRule="auto"/>
        <w:ind w:firstLine="915"/>
        <w:jc w:val="both"/>
        <w:rPr>
          <w:rFonts w:ascii="Courier New" w:hAnsi="Courier New" w:cs="Courier New"/>
          <w:sz w:val="24"/>
          <w:szCs w:val="24"/>
          <w:shd w:val="clear" w:color="auto" w:fill="F9F9F9"/>
        </w:rPr>
      </w:pPr>
      <w:r w:rsidRPr="00C8434E">
        <w:rPr>
          <w:rFonts w:ascii="Courier New" w:hAnsi="Courier New" w:cs="Courier New"/>
          <w:sz w:val="24"/>
          <w:szCs w:val="24"/>
          <w:shd w:val="clear" w:color="auto" w:fill="F9F9F9"/>
        </w:rPr>
        <w:t xml:space="preserve">   &lt;/</w:t>
      </w:r>
      <w:r w:rsidRPr="00C8434E">
        <w:rPr>
          <w:rFonts w:ascii="Courier New" w:hAnsi="Courier New" w:cs="Courier New"/>
          <w:b/>
          <w:sz w:val="24"/>
          <w:szCs w:val="24"/>
          <w:shd w:val="clear" w:color="auto" w:fill="F9F9F9"/>
        </w:rPr>
        <w:t>body</w:t>
      </w:r>
      <w:r w:rsidRPr="00C8434E">
        <w:rPr>
          <w:rFonts w:ascii="Courier New" w:hAnsi="Courier New" w:cs="Courier New"/>
          <w:sz w:val="24"/>
          <w:szCs w:val="24"/>
          <w:shd w:val="clear" w:color="auto" w:fill="F9F9F9"/>
        </w:rPr>
        <w:t>&gt;</w:t>
      </w:r>
      <w:r w:rsidRPr="00C8434E">
        <w:rPr>
          <w:rFonts w:ascii="Courier New" w:hAnsi="Courier New" w:cs="Courier New"/>
          <w:sz w:val="24"/>
          <w:szCs w:val="24"/>
          <w:shd w:val="clear" w:color="auto" w:fill="F9F9F9"/>
        </w:rPr>
        <w:tab/>
      </w:r>
    </w:p>
    <w:p w:rsidR="00A81A15" w:rsidRPr="00C8434E" w:rsidRDefault="00A81A15" w:rsidP="00C8434E">
      <w:pPr>
        <w:pStyle w:val="a2"/>
        <w:spacing w:line="360" w:lineRule="auto"/>
        <w:ind w:firstLine="915"/>
        <w:jc w:val="both"/>
        <w:rPr>
          <w:rFonts w:ascii="Courier New" w:hAnsi="Courier New" w:cs="Courier New"/>
          <w:sz w:val="24"/>
          <w:szCs w:val="24"/>
        </w:rPr>
      </w:pPr>
      <w:r w:rsidRPr="00C8434E">
        <w:rPr>
          <w:rFonts w:ascii="Courier New" w:hAnsi="Courier New" w:cs="Courier New"/>
          <w:sz w:val="24"/>
          <w:szCs w:val="24"/>
          <w:shd w:val="clear" w:color="auto" w:fill="F9F9F9"/>
        </w:rPr>
        <w:t>&lt;/</w:t>
      </w:r>
      <w:r w:rsidRPr="00C8434E">
        <w:rPr>
          <w:rFonts w:ascii="Courier New" w:hAnsi="Courier New" w:cs="Courier New"/>
          <w:b/>
          <w:sz w:val="24"/>
          <w:szCs w:val="24"/>
          <w:shd w:val="clear" w:color="auto" w:fill="F9F9F9"/>
        </w:rPr>
        <w:t>html</w:t>
      </w:r>
      <w:r w:rsidRPr="00C8434E">
        <w:rPr>
          <w:rFonts w:ascii="Courier New" w:hAnsi="Courier New" w:cs="Courier New"/>
          <w:sz w:val="24"/>
          <w:szCs w:val="24"/>
          <w:shd w:val="clear" w:color="auto" w:fill="F9F9F9"/>
        </w:rPr>
        <w:t>&gt;</w:t>
      </w:r>
    </w:p>
    <w:p w:rsidR="00A81A15" w:rsidRDefault="00A81A15" w:rsidP="00C8434E">
      <w:pPr>
        <w:spacing w:after="0" w:line="360" w:lineRule="auto"/>
        <w:ind w:left="360"/>
        <w:rPr>
          <w:lang w:val="uk-UA"/>
        </w:rPr>
      </w:pPr>
    </w:p>
    <w:p w:rsidR="00A81A15" w:rsidRDefault="00A81A15" w:rsidP="00C8434E">
      <w:pPr>
        <w:spacing w:after="0" w:line="360" w:lineRule="auto"/>
        <w:ind w:left="360"/>
        <w:rPr>
          <w:lang w:val="uk-UA"/>
        </w:rPr>
      </w:pPr>
    </w:p>
    <w:p w:rsidR="00A81A15" w:rsidRDefault="00A81A15" w:rsidP="00C8434E">
      <w:pPr>
        <w:spacing w:after="0" w:line="360" w:lineRule="auto"/>
        <w:ind w:left="360"/>
        <w:rPr>
          <w:lang w:val="uk-UA"/>
        </w:rPr>
      </w:pPr>
    </w:p>
    <w:p w:rsidR="00A81A15" w:rsidRDefault="00A81A15" w:rsidP="00C8434E">
      <w:pPr>
        <w:spacing w:after="0" w:line="360" w:lineRule="auto"/>
        <w:ind w:left="360"/>
        <w:rPr>
          <w:lang w:val="uk-UA"/>
        </w:rPr>
      </w:pPr>
    </w:p>
    <w:p w:rsidR="00A81A15" w:rsidRDefault="00A81A15" w:rsidP="003E3EFE">
      <w:pPr>
        <w:pStyle w:val="Heading2"/>
        <w:spacing w:before="0" w:beforeAutospacing="0" w:after="0" w:afterAutospacing="0" w:line="360" w:lineRule="auto"/>
        <w:ind w:firstLine="360"/>
        <w:jc w:val="both"/>
        <w:rPr>
          <w:sz w:val="28"/>
          <w:lang w:val="uk-UA"/>
        </w:rPr>
      </w:pPr>
      <w:bookmarkStart w:id="5" w:name="_Toc352630697"/>
      <w:r>
        <w:rPr>
          <w:sz w:val="28"/>
          <w:lang w:val="uk-UA"/>
        </w:rPr>
        <w:t>2.1</w:t>
      </w:r>
      <w:r w:rsidRPr="00D23FF2">
        <w:rPr>
          <w:sz w:val="28"/>
          <w:lang w:val="uk-UA"/>
        </w:rPr>
        <w:t>.</w:t>
      </w:r>
      <w:r>
        <w:rPr>
          <w:sz w:val="28"/>
          <w:lang w:val="uk-UA"/>
        </w:rPr>
        <w:t>2</w:t>
      </w:r>
      <w:r w:rsidRPr="00D23FF2">
        <w:rPr>
          <w:sz w:val="28"/>
          <w:lang w:val="uk-UA"/>
        </w:rPr>
        <w:tab/>
      </w:r>
      <w:r w:rsidRPr="00C8434E">
        <w:rPr>
          <w:sz w:val="28"/>
          <w:lang w:val="uk-UA"/>
        </w:rPr>
        <w:t xml:space="preserve">Каскадні таблиці стилів – </w:t>
      </w:r>
      <w:r w:rsidRPr="00C8434E">
        <w:rPr>
          <w:sz w:val="28"/>
        </w:rPr>
        <w:t>CSS</w:t>
      </w:r>
      <w:r w:rsidRPr="00C8434E">
        <w:rPr>
          <w:sz w:val="28"/>
          <w:lang w:val="uk-UA"/>
        </w:rPr>
        <w:t>.</w:t>
      </w:r>
      <w:bookmarkEnd w:id="5"/>
    </w:p>
    <w:p w:rsidR="00A81A15" w:rsidRPr="00C8434E" w:rsidRDefault="00A81A15" w:rsidP="003E3EFE">
      <w:pPr>
        <w:pStyle w:val="Heading2"/>
        <w:spacing w:before="0" w:beforeAutospacing="0" w:after="0" w:afterAutospacing="0" w:line="360" w:lineRule="auto"/>
        <w:ind w:firstLine="360"/>
        <w:jc w:val="both"/>
        <w:rPr>
          <w:sz w:val="28"/>
          <w:lang w:val="uk-UA"/>
        </w:rPr>
      </w:pPr>
    </w:p>
    <w:p w:rsidR="00A81A15" w:rsidRPr="00C8434E" w:rsidRDefault="00A81A15" w:rsidP="00C8434E">
      <w:pPr>
        <w:spacing w:after="0" w:line="360" w:lineRule="auto"/>
        <w:ind w:firstLine="360"/>
        <w:jc w:val="both"/>
        <w:rPr>
          <w:rFonts w:ascii="Times New Roman" w:hAnsi="Times New Roman"/>
          <w:sz w:val="28"/>
          <w:szCs w:val="28"/>
          <w:lang w:val="uk-UA"/>
        </w:rPr>
      </w:pPr>
      <w:r w:rsidRPr="00C8434E">
        <w:rPr>
          <w:rFonts w:ascii="Times New Roman" w:hAnsi="Times New Roman"/>
          <w:sz w:val="28"/>
          <w:szCs w:val="28"/>
          <w:lang w:val="uk-UA"/>
        </w:rPr>
        <w:t>Каскадні таблиці стилів (англ. Cascading Style Sheets або скорочено CSS) — спеціальна мова, що використовується для відображення сторінок, написаних мовами розмітки даних. Найчастіше CSS використовують для візуальної презентації сторінок, написаних HTML та XHTML, але формат CSS може застосовуватися до інших видів XML-документів.</w:t>
      </w:r>
    </w:p>
    <w:p w:rsidR="00A81A15" w:rsidRPr="00C8434E" w:rsidRDefault="00A81A15" w:rsidP="00C8434E">
      <w:pPr>
        <w:spacing w:after="0" w:line="360" w:lineRule="auto"/>
        <w:ind w:firstLine="708"/>
        <w:jc w:val="both"/>
        <w:rPr>
          <w:rFonts w:ascii="Times New Roman" w:hAnsi="Times New Roman"/>
          <w:sz w:val="28"/>
          <w:szCs w:val="28"/>
          <w:lang w:val="uk-UA"/>
        </w:rPr>
      </w:pPr>
      <w:r w:rsidRPr="00C8434E">
        <w:rPr>
          <w:rFonts w:ascii="Times New Roman" w:hAnsi="Times New Roman"/>
          <w:sz w:val="28"/>
          <w:szCs w:val="28"/>
          <w:lang w:val="uk-UA"/>
        </w:rPr>
        <w:t>Специфікації CSS були створені та розвиваються Консорціумом Всесвітньої мережі.</w:t>
      </w:r>
    </w:p>
    <w:p w:rsidR="00A81A15" w:rsidRPr="00C8434E" w:rsidRDefault="00A81A15" w:rsidP="00C8434E">
      <w:pPr>
        <w:spacing w:after="0" w:line="360" w:lineRule="auto"/>
        <w:ind w:firstLine="708"/>
        <w:jc w:val="both"/>
        <w:rPr>
          <w:rFonts w:ascii="Times New Roman" w:hAnsi="Times New Roman"/>
          <w:sz w:val="28"/>
          <w:szCs w:val="28"/>
          <w:lang w:val="uk-UA"/>
        </w:rPr>
      </w:pPr>
      <w:r w:rsidRPr="00C8434E">
        <w:rPr>
          <w:rFonts w:ascii="Times New Roman" w:hAnsi="Times New Roman"/>
          <w:sz w:val="28"/>
          <w:szCs w:val="28"/>
          <w:lang w:val="uk-UA"/>
        </w:rPr>
        <w:t>CSS має різні рівні та профілі. Наступний рівень CSS створюється на основі попередніх, додаючи нову функціональність або розширюючи вже існуючи функції. Рівні позначаються як CSS1, CSS2 та CSS3. Профілі — сукупність правил CSS одного або більше рівнів створені для окремих типів пристроїв або інтерфейсів. Наприклад, існують профілі CSS для принтерів, мобільних пристроїв тощо.</w:t>
      </w:r>
    </w:p>
    <w:p w:rsidR="00A81A15" w:rsidRPr="00C8434E" w:rsidRDefault="00A81A15" w:rsidP="00C8434E">
      <w:pPr>
        <w:spacing w:after="0" w:line="360" w:lineRule="auto"/>
        <w:ind w:firstLine="708"/>
        <w:jc w:val="both"/>
        <w:rPr>
          <w:rFonts w:ascii="Times New Roman" w:hAnsi="Times New Roman"/>
          <w:sz w:val="28"/>
          <w:szCs w:val="28"/>
          <w:lang w:val="ru-RU"/>
        </w:rPr>
      </w:pPr>
      <w:r w:rsidRPr="00C8434E">
        <w:rPr>
          <w:rFonts w:ascii="Times New Roman" w:hAnsi="Times New Roman"/>
          <w:sz w:val="28"/>
          <w:szCs w:val="28"/>
          <w:lang w:val="uk-UA"/>
        </w:rPr>
        <w:t>CSS (каскадна або блочна верстка) прийшла на заміну табличній верстці веб-сторінок. Головна перевага блочної верстки — розділення змісту сторінки (даних) та їх візуальної презентації.</w:t>
      </w:r>
    </w:p>
    <w:p w:rsidR="00A81A15" w:rsidRPr="00C8434E" w:rsidRDefault="00A81A15" w:rsidP="00C8434E">
      <w:pPr>
        <w:spacing w:after="0" w:line="360" w:lineRule="auto"/>
        <w:ind w:firstLine="708"/>
        <w:jc w:val="both"/>
        <w:rPr>
          <w:rFonts w:ascii="Times New Roman" w:hAnsi="Times New Roman"/>
          <w:sz w:val="28"/>
          <w:szCs w:val="28"/>
          <w:lang w:val="ru-RU"/>
        </w:rPr>
      </w:pPr>
      <w:r w:rsidRPr="00C8434E">
        <w:rPr>
          <w:rFonts w:ascii="Times New Roman" w:hAnsi="Times New Roman"/>
          <w:sz w:val="28"/>
          <w:szCs w:val="28"/>
        </w:rPr>
        <w:t>CSS</w:t>
      </w:r>
      <w:r w:rsidRPr="00C8434E">
        <w:rPr>
          <w:rFonts w:ascii="Times New Roman" w:hAnsi="Times New Roman"/>
          <w:sz w:val="28"/>
          <w:szCs w:val="28"/>
          <w:lang w:val="ru-RU"/>
        </w:rPr>
        <w:t xml:space="preserve"> використовується авторами та відвідувачами веб-сторінок для того, щоб визначити кольори, шрифти, верстку та інші аспекти вигляду сторінки. Одна з головних переваг — можливість розділити зміст сторінки (або контент, наповнення, зазвичай </w:t>
      </w:r>
      <w:r w:rsidRPr="00C8434E">
        <w:rPr>
          <w:rFonts w:ascii="Times New Roman" w:hAnsi="Times New Roman"/>
          <w:sz w:val="28"/>
          <w:szCs w:val="28"/>
        </w:rPr>
        <w:t>HTML</w:t>
      </w:r>
      <w:r w:rsidRPr="00C8434E">
        <w:rPr>
          <w:rFonts w:ascii="Times New Roman" w:hAnsi="Times New Roman"/>
          <w:sz w:val="28"/>
          <w:szCs w:val="28"/>
          <w:lang w:val="ru-RU"/>
        </w:rPr>
        <w:t xml:space="preserve">, </w:t>
      </w:r>
      <w:r w:rsidRPr="00C8434E">
        <w:rPr>
          <w:rFonts w:ascii="Times New Roman" w:hAnsi="Times New Roman"/>
          <w:sz w:val="28"/>
          <w:szCs w:val="28"/>
        </w:rPr>
        <w:t>XML</w:t>
      </w:r>
      <w:r w:rsidRPr="00C8434E">
        <w:rPr>
          <w:rFonts w:ascii="Times New Roman" w:hAnsi="Times New Roman"/>
          <w:sz w:val="28"/>
          <w:szCs w:val="28"/>
          <w:lang w:val="ru-RU"/>
        </w:rPr>
        <w:t xml:space="preserve"> або подібна мова розмітки) від вигляду документу (що описується в </w:t>
      </w:r>
      <w:r w:rsidRPr="00C8434E">
        <w:rPr>
          <w:rFonts w:ascii="Times New Roman" w:hAnsi="Times New Roman"/>
          <w:sz w:val="28"/>
          <w:szCs w:val="28"/>
        </w:rPr>
        <w:t>CSS</w:t>
      </w:r>
      <w:r w:rsidRPr="00C8434E">
        <w:rPr>
          <w:rFonts w:ascii="Times New Roman" w:hAnsi="Times New Roman"/>
          <w:sz w:val="28"/>
          <w:szCs w:val="28"/>
          <w:lang w:val="ru-RU"/>
        </w:rPr>
        <w:t>).</w:t>
      </w:r>
    </w:p>
    <w:p w:rsidR="00A81A15" w:rsidRPr="00C8434E" w:rsidRDefault="00A81A15" w:rsidP="00C8434E">
      <w:pPr>
        <w:spacing w:after="0" w:line="360" w:lineRule="auto"/>
        <w:ind w:firstLine="708"/>
        <w:jc w:val="both"/>
        <w:rPr>
          <w:rFonts w:ascii="Times New Roman" w:hAnsi="Times New Roman"/>
          <w:sz w:val="28"/>
          <w:szCs w:val="28"/>
          <w:lang w:val="ru-RU"/>
        </w:rPr>
      </w:pPr>
      <w:r w:rsidRPr="00C8434E">
        <w:rPr>
          <w:rFonts w:ascii="Times New Roman" w:hAnsi="Times New Roman"/>
          <w:sz w:val="28"/>
          <w:szCs w:val="28"/>
          <w:lang w:val="ru-RU"/>
        </w:rPr>
        <w:t xml:space="preserve">Таке розділення може покращити сприйняття та доступність контенту, забезпечити більшу гнучкість та контроль за відображенням контенту в різних умовах, зробити контент більш структурованим та простим, прибрати повтори та ін. </w:t>
      </w:r>
      <w:r w:rsidRPr="00C8434E">
        <w:rPr>
          <w:rFonts w:ascii="Times New Roman" w:hAnsi="Times New Roman"/>
          <w:sz w:val="28"/>
          <w:szCs w:val="28"/>
        </w:rPr>
        <w:t>CSS</w:t>
      </w:r>
      <w:r w:rsidRPr="00C8434E">
        <w:rPr>
          <w:rFonts w:ascii="Times New Roman" w:hAnsi="Times New Roman"/>
          <w:sz w:val="28"/>
          <w:szCs w:val="28"/>
          <w:lang w:val="ru-RU"/>
        </w:rPr>
        <w:t xml:space="preserve"> також дозволяє адаптувати контент до різних умов відображення (на екрані монітора, мобільного пристрою (КПК), у роздрукованому вигляді, на екрані телевізора, пристроях з підтримкою шрифту Брайля або голосових броузерах та ін.)</w:t>
      </w:r>
    </w:p>
    <w:p w:rsidR="00A81A15" w:rsidRPr="00C8434E" w:rsidRDefault="00A81A15" w:rsidP="00C8434E">
      <w:pPr>
        <w:spacing w:after="0" w:line="360" w:lineRule="auto"/>
        <w:ind w:firstLine="708"/>
        <w:jc w:val="both"/>
        <w:rPr>
          <w:rFonts w:ascii="Times New Roman" w:hAnsi="Times New Roman"/>
          <w:sz w:val="28"/>
          <w:szCs w:val="28"/>
        </w:rPr>
      </w:pPr>
      <w:r w:rsidRPr="00C8434E">
        <w:rPr>
          <w:rFonts w:ascii="Times New Roman" w:hAnsi="Times New Roman"/>
          <w:sz w:val="28"/>
          <w:szCs w:val="28"/>
          <w:lang w:val="ru-RU"/>
        </w:rPr>
        <w:t xml:space="preserve">Один і той самий </w:t>
      </w:r>
      <w:r w:rsidRPr="00C8434E">
        <w:rPr>
          <w:rFonts w:ascii="Times New Roman" w:hAnsi="Times New Roman"/>
          <w:sz w:val="28"/>
          <w:szCs w:val="28"/>
        </w:rPr>
        <w:t>HTML</w:t>
      </w:r>
      <w:r w:rsidRPr="00C8434E">
        <w:rPr>
          <w:rFonts w:ascii="Times New Roman" w:hAnsi="Times New Roman"/>
          <w:sz w:val="28"/>
          <w:szCs w:val="28"/>
          <w:lang w:val="ru-RU"/>
        </w:rPr>
        <w:t xml:space="preserve"> або </w:t>
      </w:r>
      <w:r w:rsidRPr="00C8434E">
        <w:rPr>
          <w:rFonts w:ascii="Times New Roman" w:hAnsi="Times New Roman"/>
          <w:sz w:val="28"/>
          <w:szCs w:val="28"/>
        </w:rPr>
        <w:t>XML</w:t>
      </w:r>
      <w:r w:rsidRPr="00C8434E">
        <w:rPr>
          <w:rFonts w:ascii="Times New Roman" w:hAnsi="Times New Roman"/>
          <w:sz w:val="28"/>
          <w:szCs w:val="28"/>
          <w:lang w:val="ru-RU"/>
        </w:rPr>
        <w:t xml:space="preserve"> документ може бути відображенний по-різному в залежності від використаного </w:t>
      </w:r>
      <w:r w:rsidRPr="00C8434E">
        <w:rPr>
          <w:rFonts w:ascii="Times New Roman" w:hAnsi="Times New Roman"/>
          <w:sz w:val="28"/>
          <w:szCs w:val="28"/>
        </w:rPr>
        <w:t>CSS</w:t>
      </w:r>
      <w:r w:rsidRPr="00C8434E">
        <w:rPr>
          <w:rFonts w:ascii="Times New Roman" w:hAnsi="Times New Roman"/>
          <w:sz w:val="28"/>
          <w:szCs w:val="28"/>
          <w:lang w:val="ru-RU"/>
        </w:rPr>
        <w:t xml:space="preserve">. </w:t>
      </w:r>
      <w:r w:rsidRPr="00C8434E">
        <w:rPr>
          <w:rFonts w:ascii="Times New Roman" w:hAnsi="Times New Roman"/>
          <w:sz w:val="28"/>
          <w:szCs w:val="28"/>
        </w:rPr>
        <w:t>Стилі для відображення сторінки можуть бути:</w:t>
      </w:r>
    </w:p>
    <w:p w:rsidR="00A81A15" w:rsidRPr="00C8434E" w:rsidRDefault="00A81A15" w:rsidP="00C8434E">
      <w:pPr>
        <w:numPr>
          <w:ilvl w:val="0"/>
          <w:numId w:val="5"/>
        </w:numPr>
        <w:spacing w:after="0" w:line="360" w:lineRule="auto"/>
        <w:jc w:val="both"/>
        <w:rPr>
          <w:rFonts w:ascii="Times New Roman" w:hAnsi="Times New Roman"/>
          <w:sz w:val="28"/>
          <w:szCs w:val="28"/>
          <w:lang w:val="ru-RU"/>
        </w:rPr>
      </w:pPr>
      <w:r w:rsidRPr="00C8434E">
        <w:rPr>
          <w:rFonts w:ascii="Times New Roman" w:hAnsi="Times New Roman"/>
          <w:sz w:val="28"/>
          <w:szCs w:val="28"/>
          <w:lang w:val="ru-RU"/>
        </w:rPr>
        <w:t>Стилі автора (інформація надана автором сторінки):</w:t>
      </w:r>
    </w:p>
    <w:p w:rsidR="00A81A15" w:rsidRPr="00C8434E" w:rsidRDefault="00A81A15" w:rsidP="00C8434E">
      <w:pPr>
        <w:numPr>
          <w:ilvl w:val="0"/>
          <w:numId w:val="6"/>
        </w:numPr>
        <w:spacing w:after="0" w:line="360" w:lineRule="auto"/>
        <w:jc w:val="both"/>
        <w:rPr>
          <w:rFonts w:ascii="Times New Roman" w:hAnsi="Times New Roman"/>
          <w:sz w:val="28"/>
          <w:szCs w:val="28"/>
          <w:lang w:val="ru-RU"/>
        </w:rPr>
      </w:pPr>
      <w:r w:rsidRPr="00C8434E">
        <w:rPr>
          <w:rFonts w:ascii="Times New Roman" w:hAnsi="Times New Roman"/>
          <w:sz w:val="28"/>
          <w:szCs w:val="28"/>
          <w:lang w:val="ru-RU"/>
        </w:rPr>
        <w:t xml:space="preserve">зовнішні таблиці стилів (англ. </w:t>
      </w:r>
      <w:r w:rsidRPr="00C8434E">
        <w:rPr>
          <w:rFonts w:ascii="Times New Roman" w:hAnsi="Times New Roman"/>
          <w:sz w:val="28"/>
          <w:szCs w:val="28"/>
        </w:rPr>
        <w:t>stylesheet</w:t>
      </w:r>
      <w:r w:rsidRPr="00C8434E">
        <w:rPr>
          <w:rFonts w:ascii="Times New Roman" w:hAnsi="Times New Roman"/>
          <w:sz w:val="28"/>
          <w:szCs w:val="28"/>
          <w:lang w:val="ru-RU"/>
        </w:rPr>
        <w:t>), частіше за все окремий файл або файли .</w:t>
      </w:r>
      <w:r w:rsidRPr="00C8434E">
        <w:rPr>
          <w:rFonts w:ascii="Times New Roman" w:hAnsi="Times New Roman"/>
          <w:sz w:val="28"/>
          <w:szCs w:val="28"/>
        </w:rPr>
        <w:t>css</w:t>
      </w:r>
    </w:p>
    <w:p w:rsidR="00A81A15" w:rsidRPr="00C8434E" w:rsidRDefault="00A81A15" w:rsidP="00C8434E">
      <w:pPr>
        <w:numPr>
          <w:ilvl w:val="0"/>
          <w:numId w:val="6"/>
        </w:numPr>
        <w:spacing w:after="0" w:line="360" w:lineRule="auto"/>
        <w:jc w:val="both"/>
        <w:rPr>
          <w:rFonts w:ascii="Times New Roman" w:hAnsi="Times New Roman"/>
          <w:sz w:val="28"/>
          <w:szCs w:val="28"/>
          <w:lang w:val="ru-RU"/>
        </w:rPr>
      </w:pPr>
      <w:r w:rsidRPr="00C8434E">
        <w:rPr>
          <w:rFonts w:ascii="Times New Roman" w:hAnsi="Times New Roman"/>
          <w:sz w:val="28"/>
          <w:szCs w:val="28"/>
          <w:lang w:val="ru-RU"/>
        </w:rPr>
        <w:t>внутрішні таблиці стилів, включені як частина документу або блоку</w:t>
      </w:r>
    </w:p>
    <w:p w:rsidR="00A81A15" w:rsidRPr="00C8434E" w:rsidRDefault="00A81A15" w:rsidP="00C8434E">
      <w:pPr>
        <w:numPr>
          <w:ilvl w:val="0"/>
          <w:numId w:val="6"/>
        </w:numPr>
        <w:spacing w:after="0" w:line="360" w:lineRule="auto"/>
        <w:jc w:val="both"/>
        <w:rPr>
          <w:rFonts w:ascii="Times New Roman" w:hAnsi="Times New Roman"/>
          <w:sz w:val="28"/>
          <w:szCs w:val="28"/>
        </w:rPr>
      </w:pPr>
      <w:r w:rsidRPr="00C8434E">
        <w:rPr>
          <w:rFonts w:ascii="Times New Roman" w:hAnsi="Times New Roman"/>
          <w:sz w:val="28"/>
          <w:szCs w:val="28"/>
        </w:rPr>
        <w:t>стилі для окремого елементу</w:t>
      </w:r>
    </w:p>
    <w:p w:rsidR="00A81A15" w:rsidRPr="00C8434E" w:rsidRDefault="00A81A15" w:rsidP="00C8434E">
      <w:pPr>
        <w:numPr>
          <w:ilvl w:val="0"/>
          <w:numId w:val="5"/>
        </w:numPr>
        <w:spacing w:after="0" w:line="360" w:lineRule="auto"/>
        <w:jc w:val="both"/>
        <w:rPr>
          <w:rFonts w:ascii="Times New Roman" w:hAnsi="Times New Roman"/>
          <w:sz w:val="28"/>
          <w:szCs w:val="28"/>
        </w:rPr>
      </w:pPr>
      <w:r w:rsidRPr="00C8434E">
        <w:rPr>
          <w:rFonts w:ascii="Times New Roman" w:hAnsi="Times New Roman"/>
          <w:sz w:val="28"/>
          <w:szCs w:val="28"/>
        </w:rPr>
        <w:t>Стилі користувача</w:t>
      </w:r>
    </w:p>
    <w:p w:rsidR="00A81A15" w:rsidRPr="00C8434E" w:rsidRDefault="00A81A15" w:rsidP="00C8434E">
      <w:pPr>
        <w:numPr>
          <w:ilvl w:val="0"/>
          <w:numId w:val="7"/>
        </w:numPr>
        <w:spacing w:after="0" w:line="360" w:lineRule="auto"/>
        <w:jc w:val="both"/>
        <w:rPr>
          <w:rFonts w:ascii="Times New Roman" w:hAnsi="Times New Roman"/>
          <w:sz w:val="28"/>
          <w:szCs w:val="28"/>
          <w:lang w:val="ru-RU"/>
        </w:rPr>
      </w:pPr>
      <w:r w:rsidRPr="00C8434E">
        <w:rPr>
          <w:rFonts w:ascii="Times New Roman" w:hAnsi="Times New Roman"/>
          <w:sz w:val="28"/>
          <w:szCs w:val="28"/>
          <w:lang w:val="ru-RU"/>
        </w:rPr>
        <w:t>локальний .</w:t>
      </w:r>
      <w:r w:rsidRPr="00C8434E">
        <w:rPr>
          <w:rFonts w:ascii="Times New Roman" w:hAnsi="Times New Roman"/>
          <w:sz w:val="28"/>
          <w:szCs w:val="28"/>
        </w:rPr>
        <w:t>css</w:t>
      </w:r>
      <w:r w:rsidRPr="00C8434E">
        <w:rPr>
          <w:rFonts w:ascii="Times New Roman" w:hAnsi="Times New Roman"/>
          <w:sz w:val="28"/>
          <w:szCs w:val="28"/>
          <w:lang w:val="ru-RU"/>
        </w:rPr>
        <w:t xml:space="preserve">-файл, вказаний користувачем для використання на сторінках і вказаний в налаштуваннях браузера (наприклад </w:t>
      </w:r>
      <w:r w:rsidRPr="00C8434E">
        <w:rPr>
          <w:rFonts w:ascii="Times New Roman" w:hAnsi="Times New Roman"/>
          <w:sz w:val="28"/>
          <w:szCs w:val="28"/>
        </w:rPr>
        <w:t>Opera</w:t>
      </w:r>
      <w:r w:rsidRPr="00C8434E">
        <w:rPr>
          <w:rFonts w:ascii="Times New Roman" w:hAnsi="Times New Roman"/>
          <w:sz w:val="28"/>
          <w:szCs w:val="28"/>
          <w:lang w:val="ru-RU"/>
        </w:rPr>
        <w:t>)</w:t>
      </w:r>
    </w:p>
    <w:p w:rsidR="00A81A15" w:rsidRPr="00C8434E" w:rsidRDefault="00A81A15" w:rsidP="00C8434E">
      <w:pPr>
        <w:numPr>
          <w:ilvl w:val="0"/>
          <w:numId w:val="5"/>
        </w:numPr>
        <w:spacing w:after="0" w:line="360" w:lineRule="auto"/>
        <w:jc w:val="both"/>
        <w:rPr>
          <w:rFonts w:ascii="Times New Roman" w:hAnsi="Times New Roman"/>
          <w:sz w:val="28"/>
          <w:szCs w:val="28"/>
        </w:rPr>
      </w:pPr>
      <w:r w:rsidRPr="00C8434E">
        <w:rPr>
          <w:rFonts w:ascii="Times New Roman" w:hAnsi="Times New Roman"/>
          <w:sz w:val="28"/>
          <w:szCs w:val="28"/>
        </w:rPr>
        <w:t>Стилі переглядача (браузера)</w:t>
      </w:r>
    </w:p>
    <w:p w:rsidR="00A81A15" w:rsidRPr="00C8434E" w:rsidRDefault="00A81A15" w:rsidP="00C8434E">
      <w:pPr>
        <w:numPr>
          <w:ilvl w:val="0"/>
          <w:numId w:val="8"/>
        </w:numPr>
        <w:spacing w:after="0" w:line="360" w:lineRule="auto"/>
        <w:jc w:val="both"/>
        <w:rPr>
          <w:rFonts w:ascii="Times New Roman" w:hAnsi="Times New Roman"/>
          <w:sz w:val="28"/>
          <w:szCs w:val="28"/>
          <w:lang w:val="ru-RU"/>
        </w:rPr>
      </w:pPr>
      <w:r w:rsidRPr="00C8434E">
        <w:rPr>
          <w:rFonts w:ascii="Times New Roman" w:hAnsi="Times New Roman"/>
          <w:sz w:val="28"/>
          <w:szCs w:val="28"/>
          <w:lang w:val="ru-RU"/>
        </w:rPr>
        <w:t>стандартний стиль переглядача, наприклад стандартні стилі для елементів, визначені браузером, використовуються коли немає інформації про стиль елемента або вона неповна.</w:t>
      </w:r>
    </w:p>
    <w:p w:rsidR="00A81A15" w:rsidRPr="00C8434E" w:rsidRDefault="00A81A15" w:rsidP="00C8434E">
      <w:pPr>
        <w:spacing w:after="0" w:line="360" w:lineRule="auto"/>
        <w:ind w:firstLine="708"/>
        <w:jc w:val="both"/>
        <w:rPr>
          <w:rFonts w:ascii="Times New Roman" w:hAnsi="Times New Roman"/>
          <w:sz w:val="28"/>
          <w:szCs w:val="28"/>
          <w:lang w:val="ru-RU"/>
        </w:rPr>
      </w:pPr>
      <w:r w:rsidRPr="00C8434E">
        <w:rPr>
          <w:rFonts w:ascii="Times New Roman" w:hAnsi="Times New Roman"/>
          <w:sz w:val="28"/>
          <w:szCs w:val="28"/>
          <w:lang w:val="ru-RU"/>
        </w:rPr>
        <w:t xml:space="preserve">Стандарт </w:t>
      </w:r>
      <w:r w:rsidRPr="00C8434E">
        <w:rPr>
          <w:rFonts w:ascii="Times New Roman" w:hAnsi="Times New Roman"/>
          <w:sz w:val="28"/>
          <w:szCs w:val="28"/>
        </w:rPr>
        <w:t>CSS</w:t>
      </w:r>
      <w:r w:rsidRPr="00C8434E">
        <w:rPr>
          <w:rFonts w:ascii="Times New Roman" w:hAnsi="Times New Roman"/>
          <w:sz w:val="28"/>
          <w:szCs w:val="28"/>
          <w:lang w:val="ru-RU"/>
        </w:rPr>
        <w:t xml:space="preserve"> визначає порядок та діапазон застосування стилів, те, в якій послідовності і для яких елементів застосовуються стилі. Таким чином, використовується принцип каскадності, коли для елементів вказується лише та інформація про стилі, що змінилася або не визначена загальнішими стилями.</w:t>
      </w:r>
    </w:p>
    <w:p w:rsidR="00A81A15" w:rsidRPr="00C8434E" w:rsidRDefault="00A81A15" w:rsidP="00C8434E">
      <w:pPr>
        <w:spacing w:after="0" w:line="360" w:lineRule="auto"/>
        <w:ind w:firstLine="708"/>
        <w:jc w:val="both"/>
        <w:rPr>
          <w:rFonts w:ascii="Times New Roman" w:hAnsi="Times New Roman"/>
          <w:sz w:val="28"/>
          <w:szCs w:val="28"/>
        </w:rPr>
      </w:pPr>
      <w:r w:rsidRPr="00C8434E">
        <w:rPr>
          <w:rFonts w:ascii="Times New Roman" w:hAnsi="Times New Roman"/>
          <w:sz w:val="28"/>
          <w:szCs w:val="28"/>
        </w:rPr>
        <w:t>Переваги</w:t>
      </w:r>
    </w:p>
    <w:p w:rsidR="00A81A15" w:rsidRPr="00C8434E" w:rsidRDefault="00A81A15" w:rsidP="00C8434E">
      <w:pPr>
        <w:numPr>
          <w:ilvl w:val="0"/>
          <w:numId w:val="4"/>
        </w:numPr>
        <w:spacing w:after="0" w:line="360" w:lineRule="auto"/>
        <w:jc w:val="both"/>
        <w:rPr>
          <w:rFonts w:ascii="Times New Roman" w:hAnsi="Times New Roman"/>
          <w:sz w:val="28"/>
          <w:szCs w:val="28"/>
          <w:lang w:val="ru-RU"/>
        </w:rPr>
      </w:pPr>
      <w:r w:rsidRPr="00C8434E">
        <w:rPr>
          <w:rFonts w:ascii="Times New Roman" w:hAnsi="Times New Roman"/>
          <w:sz w:val="28"/>
          <w:szCs w:val="28"/>
          <w:lang w:val="ru-RU"/>
        </w:rPr>
        <w:t>Інформація про стиль для цілого сайту або його частин може міститися в одному .</w:t>
      </w:r>
      <w:r w:rsidRPr="00C8434E">
        <w:rPr>
          <w:rFonts w:ascii="Times New Roman" w:hAnsi="Times New Roman"/>
          <w:sz w:val="28"/>
          <w:szCs w:val="28"/>
        </w:rPr>
        <w:t>css</w:t>
      </w:r>
      <w:r w:rsidRPr="00C8434E">
        <w:rPr>
          <w:rFonts w:ascii="Times New Roman" w:hAnsi="Times New Roman"/>
          <w:sz w:val="28"/>
          <w:szCs w:val="28"/>
          <w:lang w:val="ru-RU"/>
        </w:rPr>
        <w:t>-файлі, що дозволяє швидко робити зміни в дизайні та презентації сторінок;</w:t>
      </w:r>
    </w:p>
    <w:p w:rsidR="00A81A15" w:rsidRPr="00C8434E" w:rsidRDefault="00A81A15" w:rsidP="00C8434E">
      <w:pPr>
        <w:numPr>
          <w:ilvl w:val="0"/>
          <w:numId w:val="4"/>
        </w:numPr>
        <w:spacing w:after="0" w:line="360" w:lineRule="auto"/>
        <w:jc w:val="both"/>
        <w:rPr>
          <w:rFonts w:ascii="Times New Roman" w:hAnsi="Times New Roman"/>
          <w:sz w:val="28"/>
          <w:szCs w:val="28"/>
          <w:lang w:val="ru-RU"/>
        </w:rPr>
      </w:pPr>
      <w:r w:rsidRPr="00C8434E">
        <w:rPr>
          <w:rFonts w:ascii="Times New Roman" w:hAnsi="Times New Roman"/>
          <w:sz w:val="28"/>
          <w:szCs w:val="28"/>
          <w:lang w:val="ru-RU"/>
        </w:rPr>
        <w:t>Різна інформація про стилі для різних типів користувачів: наприклад великий розмір шрифту для користувачів з послабленим зором, стилі для виводу сторінки на принтер, стиль для мобільних пристроїв;</w:t>
      </w:r>
    </w:p>
    <w:p w:rsidR="00A81A15" w:rsidRPr="00C8434E" w:rsidRDefault="00A81A15" w:rsidP="00C8434E">
      <w:pPr>
        <w:numPr>
          <w:ilvl w:val="0"/>
          <w:numId w:val="4"/>
        </w:numPr>
        <w:spacing w:after="0" w:line="360" w:lineRule="auto"/>
        <w:jc w:val="both"/>
        <w:rPr>
          <w:rFonts w:ascii="Times New Roman" w:hAnsi="Times New Roman"/>
          <w:sz w:val="28"/>
          <w:szCs w:val="28"/>
          <w:lang w:val="ru-RU"/>
        </w:rPr>
      </w:pPr>
      <w:r w:rsidRPr="00C8434E">
        <w:rPr>
          <w:rFonts w:ascii="Times New Roman" w:hAnsi="Times New Roman"/>
          <w:sz w:val="28"/>
          <w:szCs w:val="28"/>
          <w:lang w:val="ru-RU"/>
        </w:rPr>
        <w:t>Сторінки зменшуються в об'ємі та стають більш структурованими, за рахунок того що інформація про стилі відділена від тексту та має певні правила застосування і сторінка побудована з їх урахуванням;</w:t>
      </w:r>
    </w:p>
    <w:p w:rsidR="00A81A15" w:rsidRPr="00C8434E" w:rsidRDefault="00A81A15" w:rsidP="00C8434E">
      <w:pPr>
        <w:numPr>
          <w:ilvl w:val="0"/>
          <w:numId w:val="4"/>
        </w:numPr>
        <w:spacing w:after="0" w:line="360" w:lineRule="auto"/>
        <w:jc w:val="both"/>
        <w:rPr>
          <w:rFonts w:ascii="Times New Roman" w:hAnsi="Times New Roman"/>
          <w:sz w:val="28"/>
          <w:szCs w:val="28"/>
          <w:lang w:val="ru-RU"/>
        </w:rPr>
      </w:pPr>
      <w:r w:rsidRPr="00C8434E">
        <w:rPr>
          <w:rFonts w:ascii="Times New Roman" w:hAnsi="Times New Roman"/>
          <w:sz w:val="28"/>
          <w:szCs w:val="28"/>
          <w:lang w:val="ru-RU"/>
        </w:rPr>
        <w:t>Прискорення завантаження сторінок і зменшення обсягів інформації, що передається, навантаження на сервер та канал передачі. Досягається за рахунок того, що сучасні браузери здатні кешувати (запам'ятовувати) інформацію про стилі і використовувати для всіх сторінок, а не завантажувати для кожної.</w:t>
      </w:r>
    </w:p>
    <w:p w:rsidR="00A81A15" w:rsidRDefault="00A81A15" w:rsidP="003E3EFE">
      <w:pPr>
        <w:pStyle w:val="Heading2"/>
        <w:spacing w:before="0" w:beforeAutospacing="0" w:after="0" w:afterAutospacing="0" w:line="360" w:lineRule="auto"/>
        <w:ind w:firstLine="360"/>
        <w:jc w:val="both"/>
        <w:rPr>
          <w:sz w:val="28"/>
          <w:szCs w:val="28"/>
          <w:lang w:val="uk-UA"/>
        </w:rPr>
      </w:pPr>
      <w:bookmarkStart w:id="6" w:name="_Toc352630698"/>
    </w:p>
    <w:p w:rsidR="00A81A15" w:rsidRPr="008A31D8" w:rsidRDefault="00A81A15" w:rsidP="003E3EFE">
      <w:pPr>
        <w:pStyle w:val="Heading2"/>
        <w:spacing w:before="0" w:beforeAutospacing="0" w:after="0" w:afterAutospacing="0" w:line="360" w:lineRule="auto"/>
        <w:ind w:firstLine="360"/>
        <w:jc w:val="both"/>
        <w:rPr>
          <w:sz w:val="28"/>
          <w:szCs w:val="28"/>
          <w:lang w:val="uk-UA"/>
        </w:rPr>
      </w:pPr>
      <w:r>
        <w:rPr>
          <w:sz w:val="28"/>
          <w:szCs w:val="28"/>
          <w:lang w:val="uk-UA"/>
        </w:rPr>
        <w:t>2.1.3</w:t>
      </w:r>
      <w:r>
        <w:rPr>
          <w:sz w:val="28"/>
          <w:szCs w:val="28"/>
          <w:lang w:val="uk-UA"/>
        </w:rPr>
        <w:tab/>
      </w:r>
      <w:r w:rsidRPr="00C8434E">
        <w:rPr>
          <w:iCs/>
          <w:sz w:val="28"/>
          <w:szCs w:val="28"/>
          <w:lang w:val="uk-UA"/>
        </w:rPr>
        <w:t>Опис мови програмування JavaScript.</w:t>
      </w:r>
      <w:bookmarkEnd w:id="6"/>
    </w:p>
    <w:p w:rsidR="00A81A15" w:rsidRDefault="00A81A15" w:rsidP="00C8434E">
      <w:pPr>
        <w:pStyle w:val="BodyText"/>
        <w:spacing w:after="0" w:line="360" w:lineRule="auto"/>
        <w:ind w:left="15" w:firstLine="570"/>
        <w:jc w:val="both"/>
        <w:rPr>
          <w:rFonts w:ascii="Times New Roman" w:hAnsi="Times New Roman"/>
          <w:b/>
          <w:iCs/>
          <w:sz w:val="28"/>
          <w:szCs w:val="28"/>
          <w:lang w:val="uk-UA"/>
        </w:rPr>
      </w:pPr>
    </w:p>
    <w:p w:rsidR="00A81A15" w:rsidRPr="00C8434E" w:rsidRDefault="00A81A15" w:rsidP="00C8434E">
      <w:pPr>
        <w:pStyle w:val="BodyText"/>
        <w:spacing w:after="0" w:line="360" w:lineRule="auto"/>
        <w:ind w:left="15" w:firstLine="570"/>
        <w:jc w:val="both"/>
        <w:rPr>
          <w:rFonts w:ascii="Times New Roman" w:hAnsi="Times New Roman"/>
          <w:sz w:val="28"/>
          <w:szCs w:val="28"/>
          <w:lang w:val="uk-UA"/>
        </w:rPr>
      </w:pPr>
      <w:r w:rsidRPr="003B4629">
        <w:rPr>
          <w:rFonts w:ascii="Times New Roman" w:hAnsi="Times New Roman"/>
          <w:iCs/>
          <w:sz w:val="28"/>
          <w:szCs w:val="28"/>
          <w:lang w:val="uk-UA"/>
        </w:rPr>
        <w:t xml:space="preserve">JavaScript </w:t>
      </w:r>
      <w:r w:rsidRPr="00C8434E">
        <w:rPr>
          <w:rFonts w:ascii="Times New Roman" w:hAnsi="Times New Roman"/>
          <w:iCs/>
          <w:sz w:val="28"/>
          <w:szCs w:val="28"/>
          <w:lang w:val="uk-UA"/>
        </w:rPr>
        <w:t xml:space="preserve">— назва реалізації </w:t>
      </w:r>
      <w:r w:rsidRPr="00C8434E">
        <w:rPr>
          <w:rFonts w:ascii="Times New Roman" w:hAnsi="Times New Roman"/>
          <w:sz w:val="28"/>
          <w:szCs w:val="28"/>
          <w:lang w:val="uk-UA"/>
        </w:rPr>
        <w:t>стандарту</w:t>
      </w:r>
      <w:r w:rsidRPr="00C8434E">
        <w:rPr>
          <w:rFonts w:ascii="Times New Roman" w:hAnsi="Times New Roman"/>
          <w:iCs/>
          <w:sz w:val="28"/>
          <w:szCs w:val="28"/>
          <w:lang w:val="uk-UA"/>
        </w:rPr>
        <w:t xml:space="preserve"> </w:t>
      </w:r>
      <w:r w:rsidRPr="00C8434E">
        <w:rPr>
          <w:rFonts w:ascii="Times New Roman" w:hAnsi="Times New Roman"/>
          <w:sz w:val="28"/>
          <w:szCs w:val="28"/>
          <w:lang w:val="uk-UA"/>
        </w:rPr>
        <w:t>мови програмування</w:t>
      </w:r>
      <w:r w:rsidRPr="00C8434E">
        <w:rPr>
          <w:rFonts w:ascii="Times New Roman" w:hAnsi="Times New Roman"/>
          <w:iCs/>
          <w:sz w:val="28"/>
          <w:szCs w:val="28"/>
          <w:lang w:val="uk-UA"/>
        </w:rPr>
        <w:t xml:space="preserve">  </w:t>
      </w:r>
      <w:r w:rsidRPr="00C8434E">
        <w:rPr>
          <w:rFonts w:ascii="Times New Roman" w:hAnsi="Times New Roman"/>
          <w:sz w:val="28"/>
          <w:szCs w:val="28"/>
          <w:lang w:val="uk-UA"/>
        </w:rPr>
        <w:t xml:space="preserve">ECMAScript </w:t>
      </w:r>
      <w:r w:rsidRPr="00C8434E">
        <w:rPr>
          <w:rFonts w:ascii="Times New Roman" w:hAnsi="Times New Roman"/>
          <w:iCs/>
          <w:sz w:val="28"/>
          <w:szCs w:val="28"/>
          <w:lang w:val="uk-UA"/>
        </w:rPr>
        <w:t xml:space="preserve">компанії </w:t>
      </w:r>
      <w:r w:rsidRPr="00C8434E">
        <w:rPr>
          <w:rFonts w:ascii="Times New Roman" w:hAnsi="Times New Roman"/>
          <w:sz w:val="28"/>
          <w:szCs w:val="28"/>
          <w:lang w:val="uk-UA"/>
        </w:rPr>
        <w:t>Netscape</w:t>
      </w:r>
      <w:r w:rsidRPr="00C8434E">
        <w:rPr>
          <w:rFonts w:ascii="Times New Roman" w:hAnsi="Times New Roman"/>
          <w:iCs/>
          <w:sz w:val="28"/>
          <w:szCs w:val="28"/>
          <w:lang w:val="uk-UA"/>
        </w:rPr>
        <w:t xml:space="preserve">, базується на принципах </w:t>
      </w:r>
      <w:r w:rsidRPr="00C8434E">
        <w:rPr>
          <w:rFonts w:ascii="Times New Roman" w:hAnsi="Times New Roman"/>
          <w:sz w:val="28"/>
          <w:szCs w:val="28"/>
          <w:lang w:val="uk-UA"/>
        </w:rPr>
        <w:t>прототипного програмування</w:t>
      </w:r>
      <w:r w:rsidRPr="00C8434E">
        <w:rPr>
          <w:rFonts w:ascii="Times New Roman" w:hAnsi="Times New Roman"/>
          <w:iCs/>
          <w:sz w:val="28"/>
          <w:szCs w:val="28"/>
          <w:lang w:val="uk-UA"/>
        </w:rPr>
        <w:t xml:space="preserve">. Найпоширеніше і найвідоміше застосування мови — написання сценаріїв для </w:t>
      </w:r>
      <w:r w:rsidRPr="00C8434E">
        <w:rPr>
          <w:rFonts w:ascii="Times New Roman" w:hAnsi="Times New Roman"/>
          <w:sz w:val="28"/>
          <w:szCs w:val="28"/>
          <w:lang w:val="uk-UA"/>
        </w:rPr>
        <w:t>веб-сторінок</w:t>
      </w:r>
      <w:r w:rsidRPr="00C8434E">
        <w:rPr>
          <w:rFonts w:ascii="Times New Roman" w:hAnsi="Times New Roman"/>
          <w:iCs/>
          <w:sz w:val="28"/>
          <w:szCs w:val="28"/>
          <w:lang w:val="uk-UA"/>
        </w:rPr>
        <w:t>, але, також, використовується для впровадження сценаріїв керування об’єктами вбудованими в інші програми.</w:t>
      </w:r>
    </w:p>
    <w:p w:rsidR="00A81A15" w:rsidRPr="00C8434E" w:rsidRDefault="00A81A15" w:rsidP="00C8434E">
      <w:pPr>
        <w:pStyle w:val="BodyText"/>
        <w:spacing w:after="0" w:line="360" w:lineRule="auto"/>
        <w:ind w:left="15" w:firstLine="570"/>
        <w:jc w:val="both"/>
        <w:rPr>
          <w:rFonts w:ascii="Times New Roman" w:hAnsi="Times New Roman"/>
          <w:sz w:val="28"/>
          <w:szCs w:val="28"/>
          <w:lang w:val="uk-UA"/>
        </w:rPr>
      </w:pPr>
      <w:r w:rsidRPr="00C8434E">
        <w:rPr>
          <w:rFonts w:ascii="Times New Roman" w:hAnsi="Times New Roman"/>
          <w:sz w:val="28"/>
          <w:szCs w:val="28"/>
          <w:lang w:val="uk-UA"/>
        </w:rPr>
        <w:t xml:space="preserve">Незважаючи на схожість назв, JavaScript та мова програмування </w:t>
      </w:r>
      <w:r w:rsidRPr="00C8434E">
        <w:rPr>
          <w:rFonts w:ascii="Times New Roman" w:hAnsi="Times New Roman"/>
          <w:sz w:val="28"/>
          <w:szCs w:val="28"/>
        </w:rPr>
        <w:t>Java</w:t>
      </w:r>
      <w:r w:rsidRPr="00C8434E">
        <w:rPr>
          <w:rFonts w:ascii="Times New Roman" w:hAnsi="Times New Roman"/>
          <w:sz w:val="28"/>
          <w:szCs w:val="28"/>
          <w:lang w:val="uk-UA"/>
        </w:rPr>
        <w:t xml:space="preserve"> мають дуже мало спільного. Права на назву Java належать компанії </w:t>
      </w:r>
      <w:r w:rsidRPr="00C8434E">
        <w:rPr>
          <w:rFonts w:ascii="Times New Roman" w:hAnsi="Times New Roman"/>
          <w:sz w:val="28"/>
          <w:szCs w:val="28"/>
        </w:rPr>
        <w:t>Sun</w:t>
      </w:r>
      <w:r w:rsidRPr="00C8434E">
        <w:rPr>
          <w:rFonts w:ascii="Times New Roman" w:hAnsi="Times New Roman"/>
          <w:sz w:val="28"/>
          <w:szCs w:val="28"/>
          <w:lang w:val="uk-UA"/>
        </w:rPr>
        <w:t xml:space="preserve"> </w:t>
      </w:r>
      <w:r w:rsidRPr="00C8434E">
        <w:rPr>
          <w:rFonts w:ascii="Times New Roman" w:hAnsi="Times New Roman"/>
          <w:sz w:val="28"/>
          <w:szCs w:val="28"/>
        </w:rPr>
        <w:t>Microsystems</w:t>
      </w:r>
      <w:r w:rsidRPr="00C8434E">
        <w:rPr>
          <w:rFonts w:ascii="Times New Roman" w:hAnsi="Times New Roman"/>
          <w:sz w:val="28"/>
          <w:szCs w:val="28"/>
          <w:lang w:val="uk-UA"/>
        </w:rPr>
        <w:t>.</w:t>
      </w:r>
    </w:p>
    <w:p w:rsidR="00A81A15" w:rsidRPr="00C8434E" w:rsidRDefault="00A81A15" w:rsidP="00C8434E">
      <w:pPr>
        <w:pStyle w:val="BodyText"/>
        <w:spacing w:after="0" w:line="360" w:lineRule="auto"/>
        <w:ind w:left="15" w:firstLine="570"/>
        <w:jc w:val="both"/>
        <w:rPr>
          <w:rFonts w:ascii="Times New Roman" w:hAnsi="Times New Roman"/>
          <w:iCs/>
          <w:sz w:val="28"/>
          <w:szCs w:val="28"/>
          <w:lang w:val="uk-UA"/>
        </w:rPr>
      </w:pPr>
      <w:r w:rsidRPr="00C8434E">
        <w:rPr>
          <w:rFonts w:ascii="Times New Roman" w:hAnsi="Times New Roman"/>
          <w:sz w:val="28"/>
          <w:szCs w:val="28"/>
          <w:lang w:val="uk-UA"/>
        </w:rPr>
        <w:t xml:space="preserve">JavaScript розроблений у компанії </w:t>
      </w:r>
      <w:r w:rsidRPr="00C8434E">
        <w:rPr>
          <w:rFonts w:ascii="Times New Roman" w:hAnsi="Times New Roman"/>
          <w:sz w:val="28"/>
          <w:szCs w:val="28"/>
        </w:rPr>
        <w:t>Netscape</w:t>
      </w:r>
      <w:r w:rsidRPr="00C8434E">
        <w:rPr>
          <w:rFonts w:ascii="Times New Roman" w:hAnsi="Times New Roman"/>
          <w:sz w:val="28"/>
          <w:szCs w:val="28"/>
          <w:lang w:val="uk-UA"/>
        </w:rPr>
        <w:t xml:space="preserve">. На сьогоднішній день підтримується більшістю браузерів. Текст програми включається безпосередньо в </w:t>
      </w:r>
      <w:r w:rsidRPr="00C8434E">
        <w:rPr>
          <w:rFonts w:ascii="Times New Roman" w:hAnsi="Times New Roman"/>
          <w:sz w:val="28"/>
          <w:szCs w:val="28"/>
        </w:rPr>
        <w:t>HTML</w:t>
      </w:r>
      <w:r w:rsidRPr="00C8434E">
        <w:rPr>
          <w:rFonts w:ascii="Times New Roman" w:hAnsi="Times New Roman"/>
          <w:sz w:val="28"/>
          <w:szCs w:val="28"/>
          <w:lang w:val="uk-UA"/>
        </w:rPr>
        <w:t xml:space="preserve">-документ і інтерпретується самим браузером (точніше, вбудованим у браузер рушієм </w:t>
      </w:r>
      <w:r w:rsidRPr="00C8434E">
        <w:rPr>
          <w:rFonts w:ascii="Times New Roman" w:hAnsi="Times New Roman"/>
          <w:sz w:val="28"/>
          <w:szCs w:val="28"/>
        </w:rPr>
        <w:t>JavaScript</w:t>
      </w:r>
      <w:r w:rsidRPr="00C8434E">
        <w:rPr>
          <w:rFonts w:ascii="Times New Roman" w:hAnsi="Times New Roman"/>
          <w:sz w:val="28"/>
          <w:szCs w:val="28"/>
          <w:lang w:val="uk-UA"/>
        </w:rPr>
        <w:t>). Застосовується в основному для часткової автоматизації обробки і маніпуляції даними, які використовує сторінка.</w:t>
      </w:r>
    </w:p>
    <w:p w:rsidR="00A81A15" w:rsidRPr="00C8434E" w:rsidRDefault="00A81A15" w:rsidP="00C8434E">
      <w:pPr>
        <w:pStyle w:val="BodyText"/>
        <w:spacing w:after="0" w:line="360" w:lineRule="auto"/>
        <w:ind w:left="15" w:firstLine="570"/>
        <w:jc w:val="both"/>
        <w:rPr>
          <w:rFonts w:ascii="Times New Roman" w:hAnsi="Times New Roman"/>
          <w:sz w:val="28"/>
          <w:szCs w:val="28"/>
          <w:lang w:val="uk-UA"/>
        </w:rPr>
      </w:pPr>
      <w:r w:rsidRPr="00C8434E">
        <w:rPr>
          <w:rFonts w:ascii="Times New Roman" w:hAnsi="Times New Roman"/>
          <w:iCs/>
          <w:sz w:val="28"/>
          <w:szCs w:val="28"/>
          <w:lang w:val="uk-UA"/>
        </w:rPr>
        <w:t xml:space="preserve">JavaScript має низку властивостей </w:t>
      </w:r>
      <w:r w:rsidRPr="00C8434E">
        <w:rPr>
          <w:rFonts w:ascii="Times New Roman" w:hAnsi="Times New Roman"/>
          <w:sz w:val="28"/>
          <w:szCs w:val="28"/>
          <w:lang w:val="uk-UA"/>
        </w:rPr>
        <w:t>об’єктно-орієнтованої мови</w:t>
      </w:r>
      <w:r w:rsidRPr="00C8434E">
        <w:rPr>
          <w:rFonts w:ascii="Times New Roman" w:hAnsi="Times New Roman"/>
          <w:iCs/>
          <w:sz w:val="28"/>
          <w:szCs w:val="28"/>
          <w:lang w:val="uk-UA"/>
        </w:rPr>
        <w:t xml:space="preserve">, але завдяки концепції прототипів підтримка об’єктів в ній відрізняється від традиційних мов </w:t>
      </w:r>
      <w:r w:rsidRPr="00C8434E">
        <w:rPr>
          <w:rFonts w:ascii="Times New Roman" w:hAnsi="Times New Roman"/>
          <w:sz w:val="28"/>
          <w:szCs w:val="28"/>
          <w:lang w:val="uk-UA"/>
        </w:rPr>
        <w:t>ООП</w:t>
      </w:r>
      <w:r w:rsidRPr="00C8434E">
        <w:rPr>
          <w:rFonts w:ascii="Times New Roman" w:hAnsi="Times New Roman"/>
          <w:iCs/>
          <w:sz w:val="28"/>
          <w:szCs w:val="28"/>
          <w:lang w:val="uk-UA"/>
        </w:rPr>
        <w:t xml:space="preserve">. Крім того, JavaScript має ряд властивостей, властивих </w:t>
      </w:r>
      <w:r w:rsidRPr="00C8434E">
        <w:rPr>
          <w:rFonts w:ascii="Times New Roman" w:hAnsi="Times New Roman"/>
          <w:sz w:val="28"/>
          <w:szCs w:val="28"/>
          <w:lang w:val="uk-UA"/>
        </w:rPr>
        <w:t>функціональним мовам</w:t>
      </w:r>
      <w:r w:rsidRPr="00C8434E">
        <w:rPr>
          <w:rFonts w:ascii="Times New Roman" w:hAnsi="Times New Roman"/>
          <w:iCs/>
          <w:sz w:val="28"/>
          <w:szCs w:val="28"/>
          <w:lang w:val="uk-UA"/>
        </w:rPr>
        <w:t>, — функції як об’єкти першого рівня, об’єкти як списки, каррінг (</w:t>
      </w:r>
      <w:r w:rsidRPr="00C8434E">
        <w:rPr>
          <w:rFonts w:ascii="Times New Roman" w:hAnsi="Times New Roman"/>
          <w:sz w:val="28"/>
          <w:szCs w:val="28"/>
        </w:rPr>
        <w:t>currying</w:t>
      </w:r>
      <w:r w:rsidRPr="00C8434E">
        <w:rPr>
          <w:rFonts w:ascii="Times New Roman" w:hAnsi="Times New Roman"/>
          <w:iCs/>
          <w:sz w:val="28"/>
          <w:szCs w:val="28"/>
          <w:lang w:val="uk-UA"/>
        </w:rPr>
        <w:t xml:space="preserve">), </w:t>
      </w:r>
      <w:r w:rsidRPr="00C8434E">
        <w:rPr>
          <w:rFonts w:ascii="Times New Roman" w:hAnsi="Times New Roman"/>
          <w:sz w:val="28"/>
          <w:szCs w:val="28"/>
          <w:lang w:val="uk-UA"/>
        </w:rPr>
        <w:t>анонімні функції</w:t>
      </w:r>
      <w:r w:rsidRPr="00C8434E">
        <w:rPr>
          <w:rFonts w:ascii="Times New Roman" w:hAnsi="Times New Roman"/>
          <w:iCs/>
          <w:sz w:val="28"/>
          <w:szCs w:val="28"/>
          <w:lang w:val="uk-UA"/>
        </w:rPr>
        <w:t xml:space="preserve">, </w:t>
      </w:r>
      <w:r w:rsidRPr="00C8434E">
        <w:rPr>
          <w:rFonts w:ascii="Times New Roman" w:hAnsi="Times New Roman"/>
          <w:sz w:val="28"/>
          <w:szCs w:val="28"/>
          <w:lang w:val="uk-UA"/>
        </w:rPr>
        <w:t>замикання</w:t>
      </w:r>
      <w:r w:rsidRPr="00C8434E">
        <w:rPr>
          <w:rFonts w:ascii="Times New Roman" w:hAnsi="Times New Roman"/>
          <w:iCs/>
          <w:sz w:val="28"/>
          <w:szCs w:val="28"/>
          <w:lang w:val="uk-UA"/>
        </w:rPr>
        <w:t>(closures) — що додає мові додаткову гнучкість.</w:t>
      </w:r>
    </w:p>
    <w:p w:rsidR="00A81A15" w:rsidRPr="00C8434E" w:rsidRDefault="00A81A15" w:rsidP="00C8434E">
      <w:pPr>
        <w:pStyle w:val="BodyText"/>
        <w:spacing w:after="0" w:line="360" w:lineRule="auto"/>
        <w:ind w:left="15" w:firstLine="570"/>
        <w:jc w:val="both"/>
        <w:rPr>
          <w:rFonts w:ascii="Times New Roman" w:hAnsi="Times New Roman"/>
          <w:sz w:val="28"/>
          <w:szCs w:val="28"/>
          <w:lang w:val="uk-UA"/>
        </w:rPr>
      </w:pPr>
      <w:r w:rsidRPr="00C8434E">
        <w:rPr>
          <w:rFonts w:ascii="Times New Roman" w:hAnsi="Times New Roman"/>
          <w:sz w:val="28"/>
          <w:szCs w:val="28"/>
          <w:lang w:val="uk-UA"/>
        </w:rPr>
        <w:t>JavaScript має C-подібний синтаксис, але в порівнянні з мовою Сі має такі корінні відмінності:</w:t>
      </w:r>
    </w:p>
    <w:p w:rsidR="00A81A15" w:rsidRPr="00C8434E" w:rsidRDefault="00A81A15" w:rsidP="003B4629">
      <w:pPr>
        <w:pStyle w:val="BodyText"/>
        <w:numPr>
          <w:ilvl w:val="0"/>
          <w:numId w:val="11"/>
        </w:numPr>
        <w:tabs>
          <w:tab w:val="left" w:pos="0"/>
        </w:tabs>
        <w:suppressAutoHyphens/>
        <w:spacing w:after="0" w:line="360" w:lineRule="auto"/>
        <w:ind w:left="15" w:firstLine="535"/>
        <w:jc w:val="both"/>
        <w:rPr>
          <w:rFonts w:ascii="Times New Roman" w:hAnsi="Times New Roman"/>
          <w:sz w:val="28"/>
          <w:szCs w:val="28"/>
          <w:lang w:val="uk-UA"/>
        </w:rPr>
      </w:pPr>
      <w:r w:rsidRPr="00C8434E">
        <w:rPr>
          <w:rFonts w:ascii="Times New Roman" w:hAnsi="Times New Roman"/>
          <w:sz w:val="28"/>
          <w:szCs w:val="28"/>
          <w:lang w:val="uk-UA"/>
        </w:rPr>
        <w:t>об’єкти, з можливістю інтроспекції і динамічної зміни типу через механізм прототипів</w:t>
      </w:r>
    </w:p>
    <w:p w:rsidR="00A81A15" w:rsidRPr="00C8434E" w:rsidRDefault="00A81A15" w:rsidP="003B4629">
      <w:pPr>
        <w:pStyle w:val="BodyText"/>
        <w:numPr>
          <w:ilvl w:val="0"/>
          <w:numId w:val="11"/>
        </w:numPr>
        <w:tabs>
          <w:tab w:val="left" w:pos="0"/>
        </w:tabs>
        <w:suppressAutoHyphens/>
        <w:spacing w:after="0" w:line="360" w:lineRule="auto"/>
        <w:ind w:left="15" w:firstLine="535"/>
        <w:jc w:val="both"/>
        <w:rPr>
          <w:rFonts w:ascii="Times New Roman" w:hAnsi="Times New Roman"/>
          <w:sz w:val="28"/>
          <w:szCs w:val="28"/>
        </w:rPr>
      </w:pPr>
      <w:r w:rsidRPr="00C8434E">
        <w:rPr>
          <w:rFonts w:ascii="Times New Roman" w:hAnsi="Times New Roman"/>
          <w:sz w:val="28"/>
          <w:szCs w:val="28"/>
          <w:lang w:val="uk-UA"/>
        </w:rPr>
        <w:t>функції як об’єкти першого класу</w:t>
      </w:r>
    </w:p>
    <w:p w:rsidR="00A81A15" w:rsidRPr="00C8434E" w:rsidRDefault="00A81A15" w:rsidP="003B4629">
      <w:pPr>
        <w:pStyle w:val="BodyText"/>
        <w:numPr>
          <w:ilvl w:val="0"/>
          <w:numId w:val="11"/>
        </w:numPr>
        <w:tabs>
          <w:tab w:val="left" w:pos="0"/>
        </w:tabs>
        <w:suppressAutoHyphens/>
        <w:spacing w:after="0" w:line="360" w:lineRule="auto"/>
        <w:ind w:left="15" w:firstLine="535"/>
        <w:jc w:val="both"/>
        <w:rPr>
          <w:rFonts w:ascii="Times New Roman" w:hAnsi="Times New Roman"/>
          <w:sz w:val="28"/>
          <w:szCs w:val="28"/>
          <w:lang w:val="uk-UA"/>
        </w:rPr>
      </w:pPr>
      <w:r w:rsidRPr="00C8434E">
        <w:rPr>
          <w:rFonts w:ascii="Times New Roman" w:hAnsi="Times New Roman"/>
          <w:sz w:val="28"/>
          <w:szCs w:val="28"/>
        </w:rPr>
        <w:t>обробка винятків</w:t>
      </w:r>
    </w:p>
    <w:p w:rsidR="00A81A15" w:rsidRPr="00C8434E" w:rsidRDefault="00A81A15" w:rsidP="003B4629">
      <w:pPr>
        <w:pStyle w:val="BodyText"/>
        <w:numPr>
          <w:ilvl w:val="0"/>
          <w:numId w:val="11"/>
        </w:numPr>
        <w:tabs>
          <w:tab w:val="left" w:pos="0"/>
        </w:tabs>
        <w:suppressAutoHyphens/>
        <w:spacing w:after="0" w:line="360" w:lineRule="auto"/>
        <w:ind w:left="15" w:firstLine="535"/>
        <w:jc w:val="both"/>
        <w:rPr>
          <w:rFonts w:ascii="Times New Roman" w:hAnsi="Times New Roman"/>
          <w:sz w:val="28"/>
          <w:szCs w:val="28"/>
          <w:lang w:val="uk-UA"/>
        </w:rPr>
      </w:pPr>
      <w:r w:rsidRPr="00C8434E">
        <w:rPr>
          <w:rFonts w:ascii="Times New Roman" w:hAnsi="Times New Roman"/>
          <w:sz w:val="28"/>
          <w:szCs w:val="28"/>
          <w:lang w:val="uk-UA"/>
        </w:rPr>
        <w:t>автоматичне приведення типів</w:t>
      </w:r>
    </w:p>
    <w:p w:rsidR="00A81A15" w:rsidRPr="00C8434E" w:rsidRDefault="00A81A15" w:rsidP="003B4629">
      <w:pPr>
        <w:pStyle w:val="BodyText"/>
        <w:numPr>
          <w:ilvl w:val="0"/>
          <w:numId w:val="11"/>
        </w:numPr>
        <w:tabs>
          <w:tab w:val="left" w:pos="0"/>
        </w:tabs>
        <w:suppressAutoHyphens/>
        <w:spacing w:after="0" w:line="360" w:lineRule="auto"/>
        <w:ind w:left="15" w:firstLine="535"/>
        <w:jc w:val="both"/>
        <w:rPr>
          <w:rFonts w:ascii="Times New Roman" w:hAnsi="Times New Roman"/>
          <w:sz w:val="28"/>
          <w:szCs w:val="28"/>
          <w:lang w:val="uk-UA"/>
        </w:rPr>
      </w:pPr>
      <w:r w:rsidRPr="00C8434E">
        <w:rPr>
          <w:rFonts w:ascii="Times New Roman" w:hAnsi="Times New Roman"/>
          <w:sz w:val="28"/>
          <w:szCs w:val="28"/>
          <w:lang w:val="uk-UA"/>
        </w:rPr>
        <w:t xml:space="preserve">автоматичне </w:t>
      </w:r>
      <w:r w:rsidRPr="00C8434E">
        <w:rPr>
          <w:rFonts w:ascii="Times New Roman" w:hAnsi="Times New Roman"/>
          <w:sz w:val="28"/>
          <w:szCs w:val="28"/>
        </w:rPr>
        <w:t>прибирання сміття</w:t>
      </w:r>
    </w:p>
    <w:p w:rsidR="00A81A15" w:rsidRPr="00C8434E" w:rsidRDefault="00A81A15" w:rsidP="003B4629">
      <w:pPr>
        <w:pStyle w:val="BodyText"/>
        <w:numPr>
          <w:ilvl w:val="0"/>
          <w:numId w:val="11"/>
        </w:numPr>
        <w:tabs>
          <w:tab w:val="left" w:pos="0"/>
        </w:tabs>
        <w:suppressAutoHyphens/>
        <w:spacing w:after="0" w:line="360" w:lineRule="auto"/>
        <w:ind w:left="15" w:firstLine="535"/>
        <w:jc w:val="both"/>
        <w:rPr>
          <w:rFonts w:ascii="Times New Roman" w:hAnsi="Times New Roman"/>
          <w:sz w:val="28"/>
          <w:szCs w:val="28"/>
          <w:lang w:val="uk-UA"/>
        </w:rPr>
      </w:pPr>
      <w:r w:rsidRPr="00C8434E">
        <w:rPr>
          <w:rFonts w:ascii="Times New Roman" w:hAnsi="Times New Roman"/>
          <w:sz w:val="28"/>
          <w:szCs w:val="28"/>
          <w:lang w:val="uk-UA"/>
        </w:rPr>
        <w:t>анонімні функції</w:t>
      </w:r>
    </w:p>
    <w:p w:rsidR="00A81A15" w:rsidRPr="00C8434E" w:rsidRDefault="00A81A15" w:rsidP="00C8434E">
      <w:pPr>
        <w:pStyle w:val="BodyText"/>
        <w:spacing w:after="0" w:line="360" w:lineRule="auto"/>
        <w:ind w:left="15" w:firstLine="570"/>
        <w:jc w:val="both"/>
        <w:rPr>
          <w:rFonts w:ascii="Times New Roman" w:hAnsi="Times New Roman"/>
          <w:sz w:val="28"/>
          <w:szCs w:val="28"/>
          <w:lang w:val="uk-UA"/>
        </w:rPr>
      </w:pPr>
      <w:r w:rsidRPr="00C8434E">
        <w:rPr>
          <w:rFonts w:ascii="Times New Roman" w:hAnsi="Times New Roman"/>
          <w:sz w:val="28"/>
          <w:szCs w:val="28"/>
          <w:lang w:val="uk-UA"/>
        </w:rPr>
        <w:t xml:space="preserve">JavaScript містить декілька вбудованих об’єктів: </w:t>
      </w:r>
      <w:r w:rsidRPr="003B4629">
        <w:rPr>
          <w:rFonts w:ascii="Times New Roman" w:hAnsi="Times New Roman"/>
          <w:sz w:val="28"/>
          <w:szCs w:val="28"/>
          <w:lang w:val="uk-UA"/>
        </w:rPr>
        <w:t>Global, Object, Error, Function, Array, String, Boolean, Number, Math, Date, RegExp.</w:t>
      </w:r>
      <w:r w:rsidRPr="00C8434E">
        <w:rPr>
          <w:rFonts w:ascii="Times New Roman" w:hAnsi="Times New Roman"/>
          <w:sz w:val="28"/>
          <w:szCs w:val="28"/>
          <w:lang w:val="uk-UA"/>
        </w:rPr>
        <w:t xml:space="preserve"> Крім того, JavaScript містить набір вбудованих операцій, які, строго кажучи, не обов’язково є функціями або методами, а також набір вбудованих операторів, що управляють логікою виконання програм. Синтаксис JavaScript в основному відповідає синтаксису мови </w:t>
      </w:r>
      <w:r w:rsidRPr="00C8434E">
        <w:rPr>
          <w:rFonts w:ascii="Times New Roman" w:hAnsi="Times New Roman"/>
          <w:sz w:val="28"/>
          <w:szCs w:val="28"/>
        </w:rPr>
        <w:t>Java</w:t>
      </w:r>
      <w:r w:rsidRPr="00C8434E">
        <w:rPr>
          <w:rFonts w:ascii="Times New Roman" w:hAnsi="Times New Roman"/>
          <w:sz w:val="28"/>
          <w:szCs w:val="28"/>
          <w:lang w:val="uk-UA"/>
        </w:rPr>
        <w:t xml:space="preserve"> (тобто, зрештою, успадкований від C), але спрощений порівняно з ним, щоб зробити мову сценаріїв легкою для вивчення. Так, приміром, декларація змінної не містить її типу, властивості також не мають типів, а декларація функції може стояти в тексті програми після неї.</w:t>
      </w:r>
    </w:p>
    <w:p w:rsidR="00A81A15" w:rsidRPr="00C8434E" w:rsidRDefault="00A81A15" w:rsidP="00C8434E">
      <w:pPr>
        <w:pStyle w:val="BodyText"/>
        <w:spacing w:after="0" w:line="360" w:lineRule="auto"/>
        <w:ind w:left="15" w:firstLine="570"/>
        <w:jc w:val="both"/>
        <w:rPr>
          <w:rFonts w:ascii="Times New Roman" w:hAnsi="Times New Roman"/>
          <w:sz w:val="28"/>
          <w:szCs w:val="28"/>
          <w:lang w:val="uk-UA"/>
        </w:rPr>
      </w:pPr>
      <w:r w:rsidRPr="00C8434E">
        <w:rPr>
          <w:rFonts w:ascii="Times New Roman" w:hAnsi="Times New Roman"/>
          <w:sz w:val="28"/>
          <w:szCs w:val="28"/>
          <w:lang w:val="uk-UA"/>
        </w:rPr>
        <w:t>Приклад оголошення і використання класу в JavaScript (клас є одночасно функцією, оскільки функції — це об’єкти першого рівня):</w:t>
      </w:r>
    </w:p>
    <w:p w:rsidR="00A81A15" w:rsidRPr="00C8434E" w:rsidRDefault="00A81A15" w:rsidP="00C8434E">
      <w:pPr>
        <w:pStyle w:val="a2"/>
        <w:spacing w:line="360" w:lineRule="auto"/>
        <w:ind w:left="15" w:firstLine="570"/>
        <w:jc w:val="both"/>
        <w:rPr>
          <w:rFonts w:ascii="Courier New" w:hAnsi="Courier New" w:cs="Courier New"/>
          <w:sz w:val="24"/>
          <w:szCs w:val="24"/>
        </w:rPr>
      </w:pPr>
      <w:r>
        <w:rPr>
          <w:rFonts w:ascii="Times New Roman" w:hAnsi="Times New Roman" w:cs="Times New Roman"/>
          <w:sz w:val="28"/>
          <w:szCs w:val="28"/>
        </w:rPr>
        <w:t xml:space="preserve"> </w:t>
      </w:r>
      <w:r w:rsidRPr="00C8434E">
        <w:rPr>
          <w:rFonts w:ascii="Courier New" w:hAnsi="Courier New" w:cs="Courier New"/>
          <w:b/>
          <w:sz w:val="24"/>
          <w:szCs w:val="24"/>
        </w:rPr>
        <w:t>function</w:t>
      </w:r>
      <w:r w:rsidRPr="00C8434E">
        <w:rPr>
          <w:rFonts w:ascii="Courier New" w:hAnsi="Courier New" w:cs="Courier New"/>
          <w:sz w:val="24"/>
          <w:szCs w:val="24"/>
        </w:rPr>
        <w:t xml:space="preserve"> MyClass()</w:t>
      </w:r>
    </w:p>
    <w:p w:rsidR="00A81A15" w:rsidRPr="00C8434E" w:rsidRDefault="00A81A15" w:rsidP="00C8434E">
      <w:pPr>
        <w:pStyle w:val="a2"/>
        <w:spacing w:line="360" w:lineRule="auto"/>
        <w:ind w:left="15" w:firstLine="570"/>
        <w:jc w:val="both"/>
        <w:rPr>
          <w:rFonts w:ascii="Courier New" w:hAnsi="Courier New" w:cs="Courier New"/>
          <w:sz w:val="24"/>
          <w:szCs w:val="24"/>
        </w:rPr>
      </w:pPr>
      <w:r w:rsidRPr="00C8434E">
        <w:rPr>
          <w:rFonts w:ascii="Courier New" w:hAnsi="Courier New" w:cs="Courier New"/>
          <w:sz w:val="24"/>
          <w:szCs w:val="24"/>
        </w:rPr>
        <w:t xml:space="preserve"> {</w:t>
      </w:r>
    </w:p>
    <w:p w:rsidR="00A81A15" w:rsidRPr="00C8434E" w:rsidRDefault="00A81A15" w:rsidP="00C8434E">
      <w:pPr>
        <w:pStyle w:val="a2"/>
        <w:spacing w:line="360" w:lineRule="auto"/>
        <w:ind w:left="15" w:firstLine="570"/>
        <w:jc w:val="both"/>
        <w:rPr>
          <w:rFonts w:ascii="Courier New" w:hAnsi="Courier New" w:cs="Courier New"/>
          <w:sz w:val="24"/>
          <w:szCs w:val="24"/>
        </w:rPr>
      </w:pPr>
      <w:r w:rsidRPr="00C8434E">
        <w:rPr>
          <w:rFonts w:ascii="Courier New" w:hAnsi="Courier New" w:cs="Courier New"/>
          <w:sz w:val="24"/>
          <w:szCs w:val="24"/>
        </w:rPr>
        <w:t xml:space="preserve">   </w:t>
      </w:r>
      <w:r w:rsidRPr="00C8434E">
        <w:rPr>
          <w:rFonts w:ascii="Courier New" w:hAnsi="Courier New" w:cs="Courier New"/>
          <w:b/>
          <w:sz w:val="24"/>
          <w:szCs w:val="24"/>
        </w:rPr>
        <w:t>this</w:t>
      </w:r>
      <w:r w:rsidRPr="00C8434E">
        <w:rPr>
          <w:rFonts w:ascii="Courier New" w:hAnsi="Courier New" w:cs="Courier New"/>
          <w:sz w:val="24"/>
          <w:szCs w:val="24"/>
        </w:rPr>
        <w:t>.myValue1 = 1;</w:t>
      </w:r>
    </w:p>
    <w:p w:rsidR="00A81A15" w:rsidRPr="00C8434E" w:rsidRDefault="00A81A15" w:rsidP="00C8434E">
      <w:pPr>
        <w:pStyle w:val="a2"/>
        <w:spacing w:line="360" w:lineRule="auto"/>
        <w:ind w:left="15" w:firstLine="570"/>
        <w:jc w:val="both"/>
        <w:rPr>
          <w:rFonts w:ascii="Courier New" w:hAnsi="Courier New" w:cs="Courier New"/>
          <w:sz w:val="24"/>
          <w:szCs w:val="24"/>
        </w:rPr>
      </w:pPr>
      <w:r w:rsidRPr="00C8434E">
        <w:rPr>
          <w:rFonts w:ascii="Courier New" w:hAnsi="Courier New" w:cs="Courier New"/>
          <w:sz w:val="24"/>
          <w:szCs w:val="24"/>
        </w:rPr>
        <w:t xml:space="preserve">   </w:t>
      </w:r>
      <w:r w:rsidRPr="00C8434E">
        <w:rPr>
          <w:rFonts w:ascii="Courier New" w:hAnsi="Courier New" w:cs="Courier New"/>
          <w:b/>
          <w:sz w:val="24"/>
          <w:szCs w:val="24"/>
        </w:rPr>
        <w:t>this</w:t>
      </w:r>
      <w:r w:rsidRPr="00C8434E">
        <w:rPr>
          <w:rFonts w:ascii="Courier New" w:hAnsi="Courier New" w:cs="Courier New"/>
          <w:sz w:val="24"/>
          <w:szCs w:val="24"/>
        </w:rPr>
        <w:t>.myValue2 = 2;</w:t>
      </w:r>
    </w:p>
    <w:p w:rsidR="00A81A15" w:rsidRPr="00C8434E" w:rsidRDefault="00A81A15" w:rsidP="00C8434E">
      <w:pPr>
        <w:pStyle w:val="a2"/>
        <w:spacing w:line="360" w:lineRule="auto"/>
        <w:ind w:left="15" w:firstLine="570"/>
        <w:jc w:val="both"/>
        <w:rPr>
          <w:rFonts w:ascii="Courier New" w:hAnsi="Courier New" w:cs="Courier New"/>
          <w:sz w:val="24"/>
          <w:szCs w:val="24"/>
        </w:rPr>
      </w:pPr>
      <w:r w:rsidRPr="00C8434E">
        <w:rPr>
          <w:rFonts w:ascii="Courier New" w:hAnsi="Courier New" w:cs="Courier New"/>
          <w:sz w:val="24"/>
          <w:szCs w:val="24"/>
        </w:rPr>
        <w:t xml:space="preserve"> }</w:t>
      </w:r>
    </w:p>
    <w:p w:rsidR="00A81A15" w:rsidRPr="00C8434E" w:rsidRDefault="00A81A15" w:rsidP="00C8434E">
      <w:pPr>
        <w:pStyle w:val="a2"/>
        <w:spacing w:line="360" w:lineRule="auto"/>
        <w:ind w:left="15" w:firstLine="570"/>
        <w:jc w:val="both"/>
        <w:rPr>
          <w:rFonts w:ascii="Courier New" w:hAnsi="Courier New" w:cs="Courier New"/>
          <w:sz w:val="24"/>
          <w:szCs w:val="24"/>
        </w:rPr>
      </w:pPr>
      <w:r w:rsidRPr="00C8434E">
        <w:rPr>
          <w:rFonts w:ascii="Courier New" w:hAnsi="Courier New" w:cs="Courier New"/>
          <w:sz w:val="24"/>
          <w:szCs w:val="24"/>
        </w:rPr>
        <w:t xml:space="preserve"> </w:t>
      </w:r>
    </w:p>
    <w:p w:rsidR="00A81A15" w:rsidRPr="00C8434E" w:rsidRDefault="00A81A15" w:rsidP="00C8434E">
      <w:pPr>
        <w:pStyle w:val="a2"/>
        <w:spacing w:line="360" w:lineRule="auto"/>
        <w:ind w:left="15" w:firstLine="570"/>
        <w:jc w:val="both"/>
        <w:rPr>
          <w:rFonts w:ascii="Courier New" w:hAnsi="Courier New" w:cs="Courier New"/>
          <w:sz w:val="24"/>
          <w:szCs w:val="24"/>
        </w:rPr>
      </w:pPr>
      <w:r w:rsidRPr="00C8434E">
        <w:rPr>
          <w:rFonts w:ascii="Courier New" w:hAnsi="Courier New" w:cs="Courier New"/>
          <w:sz w:val="24"/>
          <w:szCs w:val="24"/>
        </w:rPr>
        <w:t xml:space="preserve"> </w:t>
      </w:r>
      <w:r w:rsidRPr="00C8434E">
        <w:rPr>
          <w:rFonts w:ascii="Courier New" w:hAnsi="Courier New" w:cs="Courier New"/>
          <w:b/>
          <w:sz w:val="24"/>
          <w:szCs w:val="24"/>
        </w:rPr>
        <w:t>var</w:t>
      </w:r>
      <w:r w:rsidRPr="00C8434E">
        <w:rPr>
          <w:rFonts w:ascii="Courier New" w:hAnsi="Courier New" w:cs="Courier New"/>
          <w:sz w:val="24"/>
          <w:szCs w:val="24"/>
        </w:rPr>
        <w:t xml:space="preserve"> mc = </w:t>
      </w:r>
      <w:r w:rsidRPr="00C8434E">
        <w:rPr>
          <w:rFonts w:ascii="Courier New" w:hAnsi="Courier New" w:cs="Courier New"/>
          <w:b/>
          <w:sz w:val="24"/>
          <w:szCs w:val="24"/>
        </w:rPr>
        <w:t>new</w:t>
      </w:r>
      <w:r w:rsidRPr="00C8434E">
        <w:rPr>
          <w:rFonts w:ascii="Courier New" w:hAnsi="Courier New" w:cs="Courier New"/>
          <w:sz w:val="24"/>
          <w:szCs w:val="24"/>
        </w:rPr>
        <w:t xml:space="preserve"> MyClass();</w:t>
      </w:r>
    </w:p>
    <w:p w:rsidR="00A81A15" w:rsidRPr="00C8434E" w:rsidRDefault="00A81A15" w:rsidP="00C8434E">
      <w:pPr>
        <w:pStyle w:val="a2"/>
        <w:spacing w:line="360" w:lineRule="auto"/>
        <w:ind w:left="15" w:firstLine="570"/>
        <w:jc w:val="both"/>
        <w:rPr>
          <w:rFonts w:ascii="Courier New" w:hAnsi="Courier New" w:cs="Courier New"/>
          <w:sz w:val="24"/>
          <w:szCs w:val="24"/>
        </w:rPr>
      </w:pPr>
      <w:r w:rsidRPr="00C8434E">
        <w:rPr>
          <w:rFonts w:ascii="Courier New" w:hAnsi="Courier New" w:cs="Courier New"/>
          <w:sz w:val="24"/>
          <w:szCs w:val="24"/>
        </w:rPr>
        <w:t xml:space="preserve"> mc.myValue1 = mc.myValue2 * 2;</w:t>
      </w:r>
    </w:p>
    <w:p w:rsidR="00A81A15" w:rsidRPr="00C8434E" w:rsidRDefault="00A81A15" w:rsidP="00C8434E">
      <w:pPr>
        <w:pStyle w:val="BodyText"/>
        <w:spacing w:after="0" w:line="360" w:lineRule="auto"/>
        <w:ind w:left="15" w:firstLine="570"/>
        <w:jc w:val="both"/>
        <w:rPr>
          <w:rFonts w:ascii="Times New Roman" w:hAnsi="Times New Roman"/>
          <w:sz w:val="28"/>
          <w:szCs w:val="28"/>
          <w:lang w:val="uk-UA"/>
        </w:rPr>
      </w:pPr>
      <w:r w:rsidRPr="00C8434E">
        <w:rPr>
          <w:rFonts w:ascii="Times New Roman" w:hAnsi="Times New Roman"/>
          <w:sz w:val="28"/>
          <w:szCs w:val="28"/>
          <w:lang w:val="uk-UA"/>
        </w:rPr>
        <w:t xml:space="preserve">Одна з популярних технологій, що дозволила зробити сторінки динамічнішими і забезпечити нові можливості — це динамічне завантаження і вставка даних в документ, що отримала назву </w:t>
      </w:r>
      <w:r w:rsidRPr="00C8434E">
        <w:rPr>
          <w:rFonts w:ascii="Times New Roman" w:hAnsi="Times New Roman"/>
          <w:sz w:val="28"/>
          <w:szCs w:val="28"/>
        </w:rPr>
        <w:t>AJAX</w:t>
      </w:r>
      <w:r w:rsidRPr="00C8434E">
        <w:rPr>
          <w:rFonts w:ascii="Times New Roman" w:hAnsi="Times New Roman"/>
          <w:sz w:val="28"/>
          <w:szCs w:val="28"/>
          <w:lang w:val="uk-UA"/>
        </w:rPr>
        <w:t>.</w:t>
      </w:r>
    </w:p>
    <w:p w:rsidR="00A81A15" w:rsidRDefault="00A81A15" w:rsidP="003E3EFE">
      <w:pPr>
        <w:pStyle w:val="Heading2"/>
        <w:spacing w:before="0" w:beforeAutospacing="0" w:after="0" w:afterAutospacing="0" w:line="360" w:lineRule="auto"/>
        <w:ind w:firstLine="570"/>
        <w:jc w:val="both"/>
        <w:rPr>
          <w:sz w:val="28"/>
          <w:szCs w:val="28"/>
          <w:lang w:val="uk-UA"/>
        </w:rPr>
      </w:pPr>
      <w:bookmarkStart w:id="7" w:name="_Toc352630699"/>
    </w:p>
    <w:p w:rsidR="00A81A15" w:rsidRDefault="00A81A15" w:rsidP="003E3EFE">
      <w:pPr>
        <w:pStyle w:val="Heading2"/>
        <w:spacing w:before="0" w:beforeAutospacing="0" w:after="0" w:afterAutospacing="0" w:line="360" w:lineRule="auto"/>
        <w:ind w:firstLine="570"/>
        <w:jc w:val="both"/>
        <w:rPr>
          <w:sz w:val="28"/>
          <w:szCs w:val="28"/>
          <w:lang w:val="uk-UA"/>
        </w:rPr>
      </w:pPr>
    </w:p>
    <w:p w:rsidR="00A81A15" w:rsidRDefault="00A81A15" w:rsidP="003E3EFE">
      <w:pPr>
        <w:pStyle w:val="Heading2"/>
        <w:spacing w:before="0" w:beforeAutospacing="0" w:after="0" w:afterAutospacing="0" w:line="360" w:lineRule="auto"/>
        <w:ind w:firstLine="570"/>
        <w:jc w:val="both"/>
        <w:rPr>
          <w:sz w:val="28"/>
          <w:szCs w:val="28"/>
          <w:lang w:val="uk-UA"/>
        </w:rPr>
      </w:pPr>
    </w:p>
    <w:p w:rsidR="00A81A15" w:rsidRDefault="00A81A15" w:rsidP="003E3EFE">
      <w:pPr>
        <w:pStyle w:val="Heading2"/>
        <w:spacing w:before="0" w:beforeAutospacing="0" w:after="0" w:afterAutospacing="0" w:line="360" w:lineRule="auto"/>
        <w:ind w:firstLine="570"/>
        <w:jc w:val="both"/>
        <w:rPr>
          <w:sz w:val="28"/>
          <w:szCs w:val="28"/>
          <w:lang w:val="uk-UA"/>
        </w:rPr>
      </w:pPr>
    </w:p>
    <w:p w:rsidR="00A81A15" w:rsidRPr="00C8434E" w:rsidRDefault="00A81A15" w:rsidP="003E3EFE">
      <w:pPr>
        <w:pStyle w:val="Heading2"/>
        <w:spacing w:before="0" w:beforeAutospacing="0" w:after="0" w:afterAutospacing="0" w:line="360" w:lineRule="auto"/>
        <w:ind w:firstLine="570"/>
        <w:jc w:val="both"/>
        <w:rPr>
          <w:sz w:val="28"/>
          <w:szCs w:val="28"/>
          <w:lang w:val="uk-UA"/>
        </w:rPr>
      </w:pPr>
      <w:r w:rsidRPr="00C8434E">
        <w:rPr>
          <w:sz w:val="28"/>
          <w:szCs w:val="28"/>
          <w:lang w:val="uk-UA"/>
        </w:rPr>
        <w:t>2.</w:t>
      </w:r>
      <w:r>
        <w:rPr>
          <w:sz w:val="28"/>
          <w:szCs w:val="28"/>
          <w:lang w:val="uk-UA"/>
        </w:rPr>
        <w:t>1.4</w:t>
      </w:r>
      <w:r w:rsidRPr="00C8434E">
        <w:rPr>
          <w:sz w:val="28"/>
          <w:szCs w:val="28"/>
          <w:lang w:val="uk-UA"/>
        </w:rPr>
        <w:tab/>
      </w:r>
      <w:r w:rsidRPr="00C8434E">
        <w:rPr>
          <w:iCs/>
          <w:color w:val="000000"/>
          <w:sz w:val="28"/>
          <w:szCs w:val="28"/>
          <w:lang w:val="uk-UA"/>
        </w:rPr>
        <w:t>Опис JavaScript</w:t>
      </w:r>
      <w:r w:rsidRPr="00C8434E">
        <w:rPr>
          <w:iCs/>
          <w:color w:val="000000"/>
          <w:sz w:val="28"/>
          <w:szCs w:val="28"/>
          <w:lang w:val="uk-UA" w:bidi="ur-PK"/>
        </w:rPr>
        <w:t>-бібліотеки  Jquery.</w:t>
      </w:r>
      <w:bookmarkEnd w:id="7"/>
    </w:p>
    <w:p w:rsidR="00A81A15" w:rsidRDefault="00A81A15" w:rsidP="00C8434E">
      <w:pPr>
        <w:pStyle w:val="BodyText"/>
        <w:spacing w:after="0" w:line="360" w:lineRule="auto"/>
        <w:ind w:firstLine="570"/>
        <w:jc w:val="both"/>
        <w:rPr>
          <w:rFonts w:ascii="Times New Roman" w:hAnsi="Times New Roman"/>
          <w:b/>
          <w:sz w:val="28"/>
          <w:szCs w:val="28"/>
          <w:lang w:val="uk-UA" w:eastAsia="ru-RU" w:bidi="ur-PK"/>
        </w:rPr>
      </w:pPr>
    </w:p>
    <w:p w:rsidR="00A81A15" w:rsidRPr="00C8434E" w:rsidRDefault="00A81A15" w:rsidP="00C8434E">
      <w:pPr>
        <w:pStyle w:val="BodyText"/>
        <w:spacing w:after="0" w:line="360" w:lineRule="auto"/>
        <w:ind w:firstLine="570"/>
        <w:jc w:val="both"/>
        <w:rPr>
          <w:rFonts w:ascii="Times New Roman" w:hAnsi="Times New Roman"/>
          <w:sz w:val="28"/>
          <w:szCs w:val="28"/>
          <w:lang w:val="uk-UA"/>
        </w:rPr>
      </w:pPr>
      <w:r w:rsidRPr="003B4629">
        <w:rPr>
          <w:rFonts w:ascii="Times New Roman" w:hAnsi="Times New Roman"/>
          <w:sz w:val="28"/>
          <w:szCs w:val="28"/>
          <w:lang w:val="uk-UA" w:eastAsia="ru-RU" w:bidi="ur-PK"/>
        </w:rPr>
        <w:t>jQuery</w:t>
      </w:r>
      <w:r w:rsidRPr="00C8434E">
        <w:rPr>
          <w:rFonts w:ascii="Times New Roman" w:hAnsi="Times New Roman"/>
          <w:sz w:val="28"/>
          <w:szCs w:val="28"/>
          <w:lang w:val="uk-UA" w:eastAsia="ru-RU" w:bidi="ur-PK"/>
        </w:rPr>
        <w:t xml:space="preserve"> — популярна </w:t>
      </w:r>
      <w:r w:rsidRPr="00C8434E">
        <w:rPr>
          <w:rFonts w:ascii="Times New Roman" w:hAnsi="Times New Roman"/>
          <w:sz w:val="28"/>
          <w:szCs w:val="28"/>
          <w:lang w:val="uk-UA" w:bidi="ur-PK"/>
        </w:rPr>
        <w:t>JavaScript</w:t>
      </w:r>
      <w:r w:rsidRPr="00C8434E">
        <w:rPr>
          <w:rFonts w:ascii="Times New Roman" w:hAnsi="Times New Roman"/>
          <w:sz w:val="28"/>
          <w:szCs w:val="28"/>
          <w:lang w:val="uk-UA" w:eastAsia="ru-RU" w:bidi="ur-PK"/>
        </w:rPr>
        <w:t xml:space="preserve">-бібліотека з </w:t>
      </w:r>
      <w:r w:rsidRPr="00C8434E">
        <w:rPr>
          <w:rFonts w:ascii="Times New Roman" w:hAnsi="Times New Roman"/>
          <w:sz w:val="28"/>
          <w:szCs w:val="28"/>
          <w:lang w:val="uk-UA" w:bidi="ur-PK"/>
        </w:rPr>
        <w:t>відкритим вихідним кодом</w:t>
      </w:r>
      <w:r w:rsidRPr="00C8434E">
        <w:rPr>
          <w:rFonts w:ascii="Times New Roman" w:hAnsi="Times New Roman"/>
          <w:sz w:val="28"/>
          <w:szCs w:val="28"/>
          <w:lang w:val="uk-UA" w:eastAsia="ru-RU" w:bidi="ur-PK"/>
        </w:rPr>
        <w:t xml:space="preserve">. Вона була представлена у січні 2006 року у BarCamp NYC Джоном Ресіґом (John Resig). Згідно з дослідженнями організації W3Techs, JQuery використовується понад половиною від мільйона найвідвідуваніших </w:t>
      </w:r>
      <w:r w:rsidRPr="00C8434E">
        <w:rPr>
          <w:rFonts w:ascii="Times New Roman" w:hAnsi="Times New Roman"/>
          <w:sz w:val="28"/>
          <w:szCs w:val="28"/>
          <w:lang w:val="uk-UA" w:bidi="ur-PK"/>
        </w:rPr>
        <w:t>сайтів</w:t>
      </w:r>
      <w:r w:rsidRPr="00C8434E">
        <w:rPr>
          <w:rFonts w:ascii="Times New Roman" w:hAnsi="Times New Roman"/>
          <w:sz w:val="28"/>
          <w:szCs w:val="28"/>
          <w:lang w:val="uk-UA" w:eastAsia="ru-RU" w:bidi="ur-PK"/>
        </w:rPr>
        <w:t>.</w:t>
      </w:r>
      <w:bookmarkStart w:id="8" w:name="cite_ref-2"/>
      <w:bookmarkEnd w:id="8"/>
      <w:r w:rsidRPr="00C8434E">
        <w:rPr>
          <w:rFonts w:ascii="Times New Roman" w:hAnsi="Times New Roman"/>
          <w:sz w:val="28"/>
          <w:szCs w:val="28"/>
          <w:lang w:val="uk-UA" w:eastAsia="ru-RU" w:bidi="ur-PK"/>
        </w:rPr>
        <w:t xml:space="preserve"> jQuery є найпопулярнішою бібліотекою JavaScript, яка посилено використовується на сьогоднішній день.</w:t>
      </w:r>
      <w:bookmarkStart w:id="9" w:name="cite_ref-3"/>
      <w:bookmarkEnd w:id="9"/>
    </w:p>
    <w:p w:rsidR="00A81A15" w:rsidRPr="00C8434E" w:rsidRDefault="00A81A15" w:rsidP="00C8434E">
      <w:pPr>
        <w:pStyle w:val="BodyText"/>
        <w:spacing w:after="0" w:line="360" w:lineRule="auto"/>
        <w:ind w:firstLine="570"/>
        <w:jc w:val="both"/>
        <w:rPr>
          <w:rFonts w:ascii="Times New Roman" w:hAnsi="Times New Roman"/>
          <w:sz w:val="28"/>
          <w:szCs w:val="28"/>
          <w:lang w:val="uk-UA"/>
        </w:rPr>
      </w:pPr>
      <w:r w:rsidRPr="00C8434E">
        <w:rPr>
          <w:rFonts w:ascii="Times New Roman" w:hAnsi="Times New Roman"/>
          <w:sz w:val="28"/>
          <w:szCs w:val="28"/>
        </w:rPr>
        <w:t>jQuery</w:t>
      </w:r>
      <w:r w:rsidRPr="00C8434E">
        <w:rPr>
          <w:rFonts w:ascii="Times New Roman" w:hAnsi="Times New Roman"/>
          <w:sz w:val="28"/>
          <w:szCs w:val="28"/>
          <w:lang w:val="uk-UA"/>
        </w:rPr>
        <w:t xml:space="preserve"> є вільним відкритим програмним забезпеченням під ліцензією </w:t>
      </w:r>
      <w:r w:rsidRPr="00C8434E">
        <w:rPr>
          <w:rFonts w:ascii="Times New Roman" w:hAnsi="Times New Roman"/>
          <w:sz w:val="28"/>
          <w:szCs w:val="28"/>
        </w:rPr>
        <w:t>MIT</w:t>
      </w:r>
      <w:r w:rsidRPr="00C8434E">
        <w:rPr>
          <w:rFonts w:ascii="Times New Roman" w:hAnsi="Times New Roman"/>
          <w:sz w:val="28"/>
          <w:szCs w:val="28"/>
          <w:lang w:val="uk-UA"/>
        </w:rPr>
        <w:t xml:space="preserve"> (до вересня 2012 було подвійне ліцензування під </w:t>
      </w:r>
      <w:r w:rsidRPr="00C8434E">
        <w:rPr>
          <w:rFonts w:ascii="Times New Roman" w:hAnsi="Times New Roman"/>
          <w:sz w:val="28"/>
          <w:szCs w:val="28"/>
        </w:rPr>
        <w:t>MIT</w:t>
      </w:r>
      <w:r w:rsidRPr="00C8434E">
        <w:rPr>
          <w:rFonts w:ascii="Times New Roman" w:hAnsi="Times New Roman"/>
          <w:sz w:val="28"/>
          <w:szCs w:val="28"/>
          <w:lang w:val="uk-UA"/>
        </w:rPr>
        <w:t xml:space="preserve"> та</w:t>
      </w:r>
      <w:r w:rsidRPr="00C8434E">
        <w:rPr>
          <w:rFonts w:ascii="Times New Roman" w:hAnsi="Times New Roman"/>
          <w:sz w:val="28"/>
          <w:szCs w:val="28"/>
        </w:rPr>
        <w:t>GNU</w:t>
      </w:r>
      <w:r w:rsidRPr="00C8434E">
        <w:rPr>
          <w:rFonts w:ascii="Times New Roman" w:hAnsi="Times New Roman"/>
          <w:sz w:val="28"/>
          <w:szCs w:val="28"/>
          <w:lang w:val="uk-UA"/>
        </w:rPr>
        <w:t xml:space="preserve"> </w:t>
      </w:r>
      <w:r w:rsidRPr="00C8434E">
        <w:rPr>
          <w:rFonts w:ascii="Times New Roman" w:hAnsi="Times New Roman"/>
          <w:sz w:val="28"/>
          <w:szCs w:val="28"/>
        </w:rPr>
        <w:t>General</w:t>
      </w:r>
      <w:r w:rsidRPr="00C8434E">
        <w:rPr>
          <w:rFonts w:ascii="Times New Roman" w:hAnsi="Times New Roman"/>
          <w:sz w:val="28"/>
          <w:szCs w:val="28"/>
          <w:lang w:val="uk-UA"/>
        </w:rPr>
        <w:t xml:space="preserve"> </w:t>
      </w:r>
      <w:r w:rsidRPr="00C8434E">
        <w:rPr>
          <w:rFonts w:ascii="Times New Roman" w:hAnsi="Times New Roman"/>
          <w:sz w:val="28"/>
          <w:szCs w:val="28"/>
        </w:rPr>
        <w:t>Public</w:t>
      </w:r>
      <w:r w:rsidRPr="00C8434E">
        <w:rPr>
          <w:rFonts w:ascii="Times New Roman" w:hAnsi="Times New Roman"/>
          <w:sz w:val="28"/>
          <w:szCs w:val="28"/>
          <w:lang w:val="uk-UA"/>
        </w:rPr>
        <w:t xml:space="preserve"> </w:t>
      </w:r>
      <w:r w:rsidRPr="00C8434E">
        <w:rPr>
          <w:rFonts w:ascii="Times New Roman" w:hAnsi="Times New Roman"/>
          <w:sz w:val="28"/>
          <w:szCs w:val="28"/>
        </w:rPr>
        <w:t>License</w:t>
      </w:r>
      <w:r w:rsidRPr="00C8434E">
        <w:rPr>
          <w:rFonts w:ascii="Times New Roman" w:hAnsi="Times New Roman"/>
          <w:sz w:val="28"/>
          <w:szCs w:val="28"/>
          <w:lang w:val="uk-UA"/>
        </w:rPr>
        <w:t xml:space="preserve"> другої версії)</w:t>
      </w:r>
      <w:bookmarkStart w:id="10" w:name="cite_ref-mit_1-1"/>
      <w:bookmarkEnd w:id="10"/>
      <w:r w:rsidRPr="00C8434E">
        <w:rPr>
          <w:rFonts w:ascii="Times New Roman" w:hAnsi="Times New Roman"/>
          <w:sz w:val="28"/>
          <w:szCs w:val="28"/>
          <w:lang w:val="uk-UA"/>
        </w:rPr>
        <w:t>.</w:t>
      </w:r>
    </w:p>
    <w:p w:rsidR="00A81A15" w:rsidRPr="00C8434E" w:rsidRDefault="00A81A15" w:rsidP="00C8434E">
      <w:pPr>
        <w:pStyle w:val="BodyText"/>
        <w:spacing w:after="0" w:line="360" w:lineRule="auto"/>
        <w:ind w:firstLine="570"/>
        <w:jc w:val="both"/>
        <w:rPr>
          <w:rFonts w:ascii="Times New Roman" w:hAnsi="Times New Roman"/>
          <w:sz w:val="28"/>
          <w:szCs w:val="28"/>
          <w:lang w:val="uk-UA" w:eastAsia="ru-RU" w:bidi="ur-PK"/>
        </w:rPr>
      </w:pPr>
      <w:r w:rsidRPr="00C8434E">
        <w:rPr>
          <w:rFonts w:ascii="Times New Roman" w:hAnsi="Times New Roman"/>
          <w:sz w:val="28"/>
          <w:szCs w:val="28"/>
          <w:lang w:val="uk-UA"/>
        </w:rPr>
        <w:t xml:space="preserve">Синтаксис </w:t>
      </w:r>
      <w:r w:rsidRPr="00C8434E">
        <w:rPr>
          <w:rFonts w:ascii="Times New Roman" w:hAnsi="Times New Roman"/>
          <w:sz w:val="28"/>
          <w:szCs w:val="28"/>
        </w:rPr>
        <w:t>jQuery</w:t>
      </w:r>
      <w:r w:rsidRPr="00C8434E">
        <w:rPr>
          <w:rFonts w:ascii="Times New Roman" w:hAnsi="Times New Roman"/>
          <w:sz w:val="28"/>
          <w:szCs w:val="28"/>
          <w:lang w:val="uk-UA"/>
        </w:rPr>
        <w:t xml:space="preserve"> розроблений, щоб зробити орієнтування у навігації зручнішим завдяки вибору елементів </w:t>
      </w:r>
      <w:r w:rsidRPr="00C8434E">
        <w:rPr>
          <w:rFonts w:ascii="Times New Roman" w:hAnsi="Times New Roman"/>
          <w:sz w:val="28"/>
          <w:szCs w:val="28"/>
        </w:rPr>
        <w:t>DOM</w:t>
      </w:r>
      <w:r w:rsidRPr="00C8434E">
        <w:rPr>
          <w:rFonts w:ascii="Times New Roman" w:hAnsi="Times New Roman"/>
          <w:sz w:val="28"/>
          <w:szCs w:val="28"/>
          <w:lang w:val="uk-UA"/>
        </w:rPr>
        <w:t xml:space="preserve">, створенню анімації, обробки подій, і розробки </w:t>
      </w:r>
      <w:r w:rsidRPr="00C8434E">
        <w:rPr>
          <w:rFonts w:ascii="Times New Roman" w:hAnsi="Times New Roman"/>
          <w:sz w:val="28"/>
          <w:szCs w:val="28"/>
        </w:rPr>
        <w:t>AJAX</w:t>
      </w:r>
      <w:r w:rsidRPr="00C8434E">
        <w:rPr>
          <w:rFonts w:ascii="Times New Roman" w:hAnsi="Times New Roman"/>
          <w:sz w:val="28"/>
          <w:szCs w:val="28"/>
          <w:lang w:val="uk-UA"/>
        </w:rPr>
        <w:t xml:space="preserve">-застосунків. </w:t>
      </w:r>
      <w:r w:rsidRPr="00C8434E">
        <w:rPr>
          <w:rFonts w:ascii="Times New Roman" w:hAnsi="Times New Roman"/>
          <w:sz w:val="28"/>
          <w:szCs w:val="28"/>
        </w:rPr>
        <w:t>jQuery</w:t>
      </w:r>
      <w:r w:rsidRPr="00C8434E">
        <w:rPr>
          <w:rFonts w:ascii="Times New Roman" w:hAnsi="Times New Roman"/>
          <w:sz w:val="28"/>
          <w:szCs w:val="28"/>
          <w:lang w:val="uk-UA"/>
        </w:rPr>
        <w:t xml:space="preserve"> також надає можливості для розробників, для створення плагінів у верхній частині бібліотеки </w:t>
      </w:r>
      <w:r w:rsidRPr="00C8434E">
        <w:rPr>
          <w:rFonts w:ascii="Times New Roman" w:hAnsi="Times New Roman"/>
          <w:sz w:val="28"/>
          <w:szCs w:val="28"/>
        </w:rPr>
        <w:t>JavaScript</w:t>
      </w:r>
      <w:r w:rsidRPr="00C8434E">
        <w:rPr>
          <w:rFonts w:ascii="Times New Roman" w:hAnsi="Times New Roman"/>
          <w:sz w:val="28"/>
          <w:szCs w:val="28"/>
          <w:lang w:val="uk-UA"/>
        </w:rPr>
        <w:t>. Використовуючи ці об'єкти, розробники можуть створювати абстракції для низькорівневої взаємодії та створювати анімацію для ефектів високого рівня. Це сприяє створенню потужних і динамічних веб-сторінок.</w:t>
      </w:r>
      <w:bookmarkStart w:id="11" w:name=".D0.A1.D0.BF.D0.B5.D1.86.D0.B8.D1.84.D1."/>
      <w:bookmarkEnd w:id="11"/>
    </w:p>
    <w:p w:rsidR="00A81A15" w:rsidRPr="00C8434E" w:rsidRDefault="00A81A15" w:rsidP="00C8434E">
      <w:pPr>
        <w:pStyle w:val="BodyText"/>
        <w:spacing w:after="0" w:line="360" w:lineRule="auto"/>
        <w:ind w:firstLine="570"/>
        <w:jc w:val="both"/>
        <w:rPr>
          <w:rFonts w:ascii="Times New Roman" w:hAnsi="Times New Roman"/>
          <w:sz w:val="28"/>
          <w:szCs w:val="28"/>
          <w:lang w:val="uk-UA"/>
        </w:rPr>
      </w:pPr>
      <w:r w:rsidRPr="00C8434E">
        <w:rPr>
          <w:rFonts w:ascii="Times New Roman" w:hAnsi="Times New Roman"/>
          <w:sz w:val="28"/>
          <w:szCs w:val="28"/>
          <w:lang w:val="uk-UA"/>
        </w:rPr>
        <w:t xml:space="preserve">Основне завдання </w:t>
      </w:r>
      <w:r w:rsidRPr="00C8434E">
        <w:rPr>
          <w:rFonts w:ascii="Times New Roman" w:hAnsi="Times New Roman"/>
          <w:sz w:val="28"/>
          <w:szCs w:val="28"/>
        </w:rPr>
        <w:t>jQuery</w:t>
      </w:r>
      <w:r w:rsidRPr="00C8434E">
        <w:rPr>
          <w:rFonts w:ascii="Times New Roman" w:hAnsi="Times New Roman"/>
          <w:sz w:val="28"/>
          <w:szCs w:val="28"/>
          <w:lang w:val="uk-UA"/>
        </w:rPr>
        <w:t xml:space="preserve"> — це надавати розробнику легкий та гнучкий інструментарій кросбраузерної адресації </w:t>
      </w:r>
      <w:r w:rsidRPr="00C8434E">
        <w:rPr>
          <w:rFonts w:ascii="Times New Roman" w:hAnsi="Times New Roman"/>
          <w:sz w:val="28"/>
          <w:szCs w:val="28"/>
        </w:rPr>
        <w:t>DOM</w:t>
      </w:r>
      <w:r w:rsidRPr="00C8434E">
        <w:rPr>
          <w:rFonts w:ascii="Times New Roman" w:hAnsi="Times New Roman"/>
          <w:sz w:val="28"/>
          <w:szCs w:val="28"/>
          <w:lang w:val="uk-UA"/>
        </w:rPr>
        <w:t xml:space="preserve"> об'єктів за допомогою </w:t>
      </w:r>
      <w:r w:rsidRPr="00C8434E">
        <w:rPr>
          <w:rFonts w:ascii="Times New Roman" w:hAnsi="Times New Roman"/>
          <w:sz w:val="28"/>
          <w:szCs w:val="28"/>
        </w:rPr>
        <w:t>CSS</w:t>
      </w:r>
      <w:r w:rsidRPr="00C8434E">
        <w:rPr>
          <w:rFonts w:ascii="Times New Roman" w:hAnsi="Times New Roman"/>
          <w:sz w:val="28"/>
          <w:szCs w:val="28"/>
          <w:lang w:val="uk-UA"/>
        </w:rPr>
        <w:t xml:space="preserve"> та </w:t>
      </w:r>
      <w:r w:rsidRPr="00C8434E">
        <w:rPr>
          <w:rFonts w:ascii="Times New Roman" w:hAnsi="Times New Roman"/>
          <w:sz w:val="28"/>
          <w:szCs w:val="28"/>
        </w:rPr>
        <w:t>XPath</w:t>
      </w:r>
      <w:r w:rsidRPr="00C8434E">
        <w:rPr>
          <w:rFonts w:ascii="Times New Roman" w:hAnsi="Times New Roman"/>
          <w:sz w:val="28"/>
          <w:szCs w:val="28"/>
          <w:lang w:val="uk-UA"/>
        </w:rPr>
        <w:t xml:space="preserve"> селекторів. Також даний фреймворк надає інтерфейси для </w:t>
      </w:r>
      <w:r w:rsidRPr="00C8434E">
        <w:rPr>
          <w:rFonts w:ascii="Times New Roman" w:hAnsi="Times New Roman"/>
          <w:sz w:val="28"/>
          <w:szCs w:val="28"/>
        </w:rPr>
        <w:t>Ajax</w:t>
      </w:r>
      <w:r w:rsidRPr="00C8434E">
        <w:rPr>
          <w:rFonts w:ascii="Times New Roman" w:hAnsi="Times New Roman"/>
          <w:sz w:val="28"/>
          <w:szCs w:val="28"/>
          <w:lang w:val="uk-UA"/>
        </w:rPr>
        <w:t>-застосунків, обробників подій і простої анімації.</w:t>
      </w:r>
    </w:p>
    <w:p w:rsidR="00A81A15" w:rsidRPr="00C8434E" w:rsidRDefault="00A81A15" w:rsidP="00C8434E">
      <w:pPr>
        <w:pStyle w:val="BodyText"/>
        <w:spacing w:after="0" w:line="360" w:lineRule="auto"/>
        <w:ind w:firstLine="570"/>
        <w:jc w:val="both"/>
        <w:rPr>
          <w:rFonts w:ascii="Times New Roman" w:hAnsi="Times New Roman"/>
          <w:sz w:val="28"/>
          <w:szCs w:val="28"/>
          <w:shd w:val="clear" w:color="auto" w:fill="F9F9F9"/>
          <w:lang w:val="ru-RU"/>
        </w:rPr>
      </w:pPr>
      <w:r w:rsidRPr="00C8434E">
        <w:rPr>
          <w:rFonts w:ascii="Times New Roman" w:hAnsi="Times New Roman"/>
          <w:sz w:val="28"/>
          <w:szCs w:val="28"/>
          <w:lang w:val="ru-RU"/>
        </w:rPr>
        <w:t xml:space="preserve">Принцип роботи </w:t>
      </w:r>
      <w:r w:rsidRPr="00C8434E">
        <w:rPr>
          <w:rFonts w:ascii="Times New Roman" w:hAnsi="Times New Roman"/>
          <w:sz w:val="28"/>
          <w:szCs w:val="28"/>
        </w:rPr>
        <w:t>jQuery</w:t>
      </w:r>
      <w:r w:rsidRPr="00C8434E">
        <w:rPr>
          <w:rFonts w:ascii="Times New Roman" w:hAnsi="Times New Roman"/>
          <w:sz w:val="28"/>
          <w:szCs w:val="28"/>
          <w:lang w:val="ru-RU"/>
        </w:rPr>
        <w:t xml:space="preserve"> полягає в використанні класу (функції), який при звертанні до нього повертає сам себе. Таким чином, це дозволяє будувати послідовний ланцюг методів</w:t>
      </w:r>
    </w:p>
    <w:p w:rsidR="00A81A15" w:rsidRPr="00C8434E" w:rsidRDefault="00A81A15" w:rsidP="00C8434E">
      <w:pPr>
        <w:pStyle w:val="a2"/>
        <w:spacing w:line="360" w:lineRule="auto"/>
        <w:ind w:firstLine="570"/>
        <w:jc w:val="both"/>
        <w:rPr>
          <w:rFonts w:ascii="Courier New" w:hAnsi="Courier New" w:cs="Courier New"/>
          <w:sz w:val="24"/>
          <w:szCs w:val="24"/>
          <w:shd w:val="clear" w:color="auto" w:fill="F9F9F9"/>
        </w:rPr>
      </w:pPr>
      <w:r w:rsidRPr="00C94F42">
        <w:rPr>
          <w:rFonts w:ascii="Courier New" w:hAnsi="Courier New" w:cs="Courier New"/>
          <w:sz w:val="24"/>
          <w:szCs w:val="24"/>
          <w:shd w:val="clear" w:color="auto" w:fill="F9F9F9"/>
        </w:rPr>
        <w:t>$('#test'</w:t>
      </w:r>
      <w:r w:rsidRPr="00C8434E">
        <w:rPr>
          <w:rFonts w:ascii="Courier New" w:hAnsi="Courier New" w:cs="Courier New"/>
          <w:sz w:val="24"/>
          <w:szCs w:val="24"/>
          <w:shd w:val="clear" w:color="auto" w:fill="F9F9F9"/>
        </w:rPr>
        <w:t xml:space="preserve">) </w:t>
      </w:r>
      <w:r w:rsidRPr="00C8434E">
        <w:rPr>
          <w:rFonts w:ascii="Courier New" w:hAnsi="Courier New" w:cs="Courier New"/>
          <w:i/>
          <w:sz w:val="24"/>
          <w:szCs w:val="24"/>
          <w:shd w:val="clear" w:color="auto" w:fill="F9F9F9"/>
        </w:rPr>
        <w:t xml:space="preserve">//знаходимо елемент з id="test" </w:t>
      </w:r>
    </w:p>
    <w:p w:rsidR="00A81A15" w:rsidRPr="00C8434E" w:rsidRDefault="00A81A15" w:rsidP="00C8434E">
      <w:pPr>
        <w:pStyle w:val="a2"/>
        <w:spacing w:line="360" w:lineRule="auto"/>
        <w:ind w:firstLine="570"/>
        <w:jc w:val="both"/>
        <w:rPr>
          <w:rFonts w:ascii="Courier New" w:hAnsi="Courier New" w:cs="Courier New"/>
          <w:sz w:val="24"/>
          <w:szCs w:val="24"/>
          <w:shd w:val="clear" w:color="auto" w:fill="F9F9F9"/>
        </w:rPr>
      </w:pPr>
      <w:r w:rsidRPr="00C8434E">
        <w:rPr>
          <w:rFonts w:ascii="Courier New" w:hAnsi="Courier New" w:cs="Courier New"/>
          <w:sz w:val="24"/>
          <w:szCs w:val="24"/>
          <w:shd w:val="clear" w:color="auto" w:fill="F9F9F9"/>
        </w:rPr>
        <w:t xml:space="preserve">    .text('Клікни по мені')  </w:t>
      </w:r>
      <w:r w:rsidRPr="00C8434E">
        <w:rPr>
          <w:rFonts w:ascii="Courier New" w:hAnsi="Courier New" w:cs="Courier New"/>
          <w:i/>
          <w:sz w:val="24"/>
          <w:szCs w:val="24"/>
          <w:shd w:val="clear" w:color="auto" w:fill="F9F9F9"/>
        </w:rPr>
        <w:t>//встановлюємо текст елемента рівним "Клікни по мені"</w:t>
      </w:r>
    </w:p>
    <w:p w:rsidR="00A81A15" w:rsidRPr="00C8434E" w:rsidRDefault="00A81A15" w:rsidP="00C8434E">
      <w:pPr>
        <w:pStyle w:val="a2"/>
        <w:spacing w:line="360" w:lineRule="auto"/>
        <w:ind w:firstLine="570"/>
        <w:jc w:val="both"/>
        <w:rPr>
          <w:rFonts w:ascii="Courier New" w:hAnsi="Courier New" w:cs="Courier New"/>
          <w:sz w:val="24"/>
          <w:szCs w:val="24"/>
          <w:shd w:val="clear" w:color="auto" w:fill="F9F9F9"/>
        </w:rPr>
      </w:pPr>
      <w:r w:rsidRPr="00C8434E">
        <w:rPr>
          <w:rFonts w:ascii="Courier New" w:hAnsi="Courier New" w:cs="Courier New"/>
          <w:sz w:val="24"/>
          <w:szCs w:val="24"/>
          <w:shd w:val="clear" w:color="auto" w:fill="F9F9F9"/>
        </w:rPr>
        <w:t xml:space="preserve">    .addClass('myAlert')     </w:t>
      </w:r>
      <w:r w:rsidRPr="00C8434E">
        <w:rPr>
          <w:rFonts w:ascii="Courier New" w:hAnsi="Courier New" w:cs="Courier New"/>
          <w:i/>
          <w:sz w:val="24"/>
          <w:szCs w:val="24"/>
          <w:shd w:val="clear" w:color="auto" w:fill="F9F9F9"/>
        </w:rPr>
        <w:t>//додаємо клас "myAlert"</w:t>
      </w:r>
    </w:p>
    <w:p w:rsidR="00A81A15" w:rsidRPr="00C8434E" w:rsidRDefault="00A81A15" w:rsidP="00C8434E">
      <w:pPr>
        <w:pStyle w:val="a2"/>
        <w:spacing w:line="360" w:lineRule="auto"/>
        <w:ind w:firstLine="570"/>
        <w:jc w:val="both"/>
        <w:rPr>
          <w:rFonts w:ascii="Courier New" w:hAnsi="Courier New" w:cs="Courier New"/>
          <w:sz w:val="24"/>
          <w:szCs w:val="24"/>
          <w:shd w:val="clear" w:color="auto" w:fill="F9F9F9"/>
        </w:rPr>
      </w:pPr>
      <w:r w:rsidRPr="00C8434E">
        <w:rPr>
          <w:rFonts w:ascii="Courier New" w:hAnsi="Courier New" w:cs="Courier New"/>
          <w:sz w:val="24"/>
          <w:szCs w:val="24"/>
          <w:shd w:val="clear" w:color="auto" w:fill="F9F9F9"/>
        </w:rPr>
        <w:t xml:space="preserve">    .css('color','red')      </w:t>
      </w:r>
      <w:r w:rsidRPr="00C8434E">
        <w:rPr>
          <w:rFonts w:ascii="Courier New" w:hAnsi="Courier New" w:cs="Courier New"/>
          <w:i/>
          <w:sz w:val="24"/>
          <w:szCs w:val="24"/>
          <w:shd w:val="clear" w:color="auto" w:fill="F9F9F9"/>
        </w:rPr>
        <w:t>//встановлюємо колір тексту червоним</w:t>
      </w:r>
    </w:p>
    <w:p w:rsidR="00A81A15" w:rsidRPr="00C8434E" w:rsidRDefault="00A81A15" w:rsidP="00C8434E">
      <w:pPr>
        <w:pStyle w:val="a2"/>
        <w:spacing w:line="360" w:lineRule="auto"/>
        <w:ind w:firstLine="570"/>
        <w:jc w:val="both"/>
        <w:rPr>
          <w:rFonts w:ascii="Courier New" w:hAnsi="Courier New" w:cs="Courier New"/>
          <w:sz w:val="24"/>
          <w:szCs w:val="24"/>
          <w:shd w:val="clear" w:color="auto" w:fill="F9F9F9"/>
        </w:rPr>
      </w:pPr>
      <w:r w:rsidRPr="00C8434E">
        <w:rPr>
          <w:rFonts w:ascii="Courier New" w:hAnsi="Courier New" w:cs="Courier New"/>
          <w:sz w:val="24"/>
          <w:szCs w:val="24"/>
          <w:shd w:val="clear" w:color="auto" w:fill="F9F9F9"/>
        </w:rPr>
        <w:t xml:space="preserve">    .attr('alert','Привіт, світе!') </w:t>
      </w:r>
      <w:r w:rsidRPr="00C8434E">
        <w:rPr>
          <w:rFonts w:ascii="Courier New" w:hAnsi="Courier New" w:cs="Courier New"/>
          <w:i/>
          <w:sz w:val="24"/>
          <w:szCs w:val="24"/>
          <w:shd w:val="clear" w:color="auto" w:fill="F9F9F9"/>
        </w:rPr>
        <w:t>// додаємо атрибут "alert" із значенням "Привіт, світе!"</w:t>
      </w:r>
    </w:p>
    <w:p w:rsidR="00A81A15" w:rsidRPr="00C8434E" w:rsidRDefault="00A81A15" w:rsidP="00C8434E">
      <w:pPr>
        <w:pStyle w:val="a2"/>
        <w:spacing w:line="360" w:lineRule="auto"/>
        <w:ind w:firstLine="570"/>
        <w:jc w:val="both"/>
        <w:rPr>
          <w:rFonts w:ascii="Courier New" w:hAnsi="Courier New" w:cs="Courier New"/>
          <w:sz w:val="24"/>
          <w:szCs w:val="24"/>
          <w:shd w:val="clear" w:color="auto" w:fill="F9F9F9"/>
        </w:rPr>
      </w:pPr>
      <w:r w:rsidRPr="00C8434E">
        <w:rPr>
          <w:rFonts w:ascii="Courier New" w:hAnsi="Courier New" w:cs="Courier New"/>
          <w:sz w:val="24"/>
          <w:szCs w:val="24"/>
          <w:shd w:val="clear" w:color="auto" w:fill="F9F9F9"/>
        </w:rPr>
        <w:t xml:space="preserve">    .bind(                       </w:t>
      </w:r>
      <w:r w:rsidRPr="00C8434E">
        <w:rPr>
          <w:rFonts w:ascii="Courier New" w:hAnsi="Courier New" w:cs="Courier New"/>
          <w:i/>
          <w:sz w:val="24"/>
          <w:szCs w:val="24"/>
          <w:shd w:val="clear" w:color="auto" w:fill="F9F9F9"/>
        </w:rPr>
        <w:t>// додаємо в обробник події click функцію, яка відкриє модальне</w:t>
      </w:r>
    </w:p>
    <w:p w:rsidR="00A81A15" w:rsidRPr="00C8434E" w:rsidRDefault="00A81A15" w:rsidP="00C8434E">
      <w:pPr>
        <w:pStyle w:val="a2"/>
        <w:spacing w:line="360" w:lineRule="auto"/>
        <w:ind w:firstLine="570"/>
        <w:jc w:val="both"/>
        <w:rPr>
          <w:rFonts w:ascii="Courier New" w:hAnsi="Courier New" w:cs="Courier New"/>
          <w:sz w:val="24"/>
          <w:szCs w:val="24"/>
          <w:shd w:val="clear" w:color="auto" w:fill="F9F9F9"/>
        </w:rPr>
      </w:pPr>
      <w:r w:rsidRPr="00C8434E">
        <w:rPr>
          <w:rFonts w:ascii="Courier New" w:hAnsi="Courier New" w:cs="Courier New"/>
          <w:sz w:val="24"/>
          <w:szCs w:val="24"/>
          <w:shd w:val="clear" w:color="auto" w:fill="F9F9F9"/>
        </w:rPr>
        <w:t xml:space="preserve">        'click',                 </w:t>
      </w:r>
      <w:r w:rsidRPr="00C8434E">
        <w:rPr>
          <w:rFonts w:ascii="Courier New" w:hAnsi="Courier New" w:cs="Courier New"/>
          <w:i/>
          <w:sz w:val="24"/>
          <w:szCs w:val="24"/>
          <w:shd w:val="clear" w:color="auto" w:fill="F9F9F9"/>
        </w:rPr>
        <w:t>// вікно із текстом, що вказаний в атрибуті "alert" ("Привіт, світе!")</w:t>
      </w:r>
    </w:p>
    <w:p w:rsidR="00A81A15" w:rsidRPr="00C8434E" w:rsidRDefault="00A81A15" w:rsidP="00C8434E">
      <w:pPr>
        <w:pStyle w:val="a2"/>
        <w:spacing w:line="360" w:lineRule="auto"/>
        <w:ind w:firstLine="570"/>
        <w:jc w:val="both"/>
        <w:rPr>
          <w:rFonts w:ascii="Courier New" w:hAnsi="Courier New" w:cs="Courier New"/>
          <w:sz w:val="24"/>
          <w:szCs w:val="24"/>
          <w:shd w:val="clear" w:color="auto" w:fill="F9F9F9"/>
          <w:lang w:val="en-US"/>
        </w:rPr>
      </w:pPr>
      <w:r w:rsidRPr="00C8434E">
        <w:rPr>
          <w:rFonts w:ascii="Courier New" w:hAnsi="Courier New" w:cs="Courier New"/>
          <w:sz w:val="24"/>
          <w:szCs w:val="24"/>
          <w:shd w:val="clear" w:color="auto" w:fill="F9F9F9"/>
        </w:rPr>
        <w:t xml:space="preserve">        </w:t>
      </w:r>
      <w:r w:rsidRPr="00C8434E">
        <w:rPr>
          <w:rFonts w:ascii="Courier New" w:hAnsi="Courier New" w:cs="Courier New"/>
          <w:b/>
          <w:sz w:val="24"/>
          <w:szCs w:val="24"/>
          <w:shd w:val="clear" w:color="auto" w:fill="F9F9F9"/>
        </w:rPr>
        <w:t>function</w:t>
      </w:r>
      <w:r w:rsidRPr="00C8434E">
        <w:rPr>
          <w:rFonts w:ascii="Courier New" w:hAnsi="Courier New" w:cs="Courier New"/>
          <w:sz w:val="24"/>
          <w:szCs w:val="24"/>
          <w:shd w:val="clear" w:color="auto" w:fill="F9F9F9"/>
        </w:rPr>
        <w:t>(){alert($(</w:t>
      </w:r>
      <w:r w:rsidRPr="00C8434E">
        <w:rPr>
          <w:rFonts w:ascii="Courier New" w:hAnsi="Courier New" w:cs="Courier New"/>
          <w:b/>
          <w:sz w:val="24"/>
          <w:szCs w:val="24"/>
          <w:shd w:val="clear" w:color="auto" w:fill="F9F9F9"/>
        </w:rPr>
        <w:t>this</w:t>
      </w:r>
      <w:r w:rsidRPr="00C8434E">
        <w:rPr>
          <w:rFonts w:ascii="Courier New" w:hAnsi="Courier New" w:cs="Courier New"/>
          <w:sz w:val="24"/>
          <w:szCs w:val="24"/>
          <w:shd w:val="clear" w:color="auto" w:fill="F9F9F9"/>
        </w:rPr>
        <w:t>).attr('alert'))}</w:t>
      </w:r>
    </w:p>
    <w:p w:rsidR="00A81A15" w:rsidRPr="00C8434E" w:rsidRDefault="00A81A15" w:rsidP="00C8434E">
      <w:pPr>
        <w:pStyle w:val="a2"/>
        <w:spacing w:line="360" w:lineRule="auto"/>
        <w:ind w:firstLine="570"/>
        <w:jc w:val="both"/>
        <w:rPr>
          <w:rFonts w:ascii="Courier New" w:hAnsi="Courier New" w:cs="Courier New"/>
          <w:sz w:val="24"/>
          <w:szCs w:val="24"/>
          <w:shd w:val="clear" w:color="auto" w:fill="F9F9F9"/>
        </w:rPr>
      </w:pPr>
      <w:r w:rsidRPr="00C8434E">
        <w:rPr>
          <w:rFonts w:ascii="Courier New" w:hAnsi="Courier New" w:cs="Courier New"/>
          <w:sz w:val="24"/>
          <w:szCs w:val="24"/>
          <w:shd w:val="clear" w:color="auto" w:fill="F9F9F9"/>
        </w:rPr>
        <w:t>);</w:t>
      </w:r>
    </w:p>
    <w:p w:rsidR="00A81A15" w:rsidRPr="00C8434E" w:rsidRDefault="00A81A15" w:rsidP="00C8434E">
      <w:pPr>
        <w:pStyle w:val="BodyText"/>
        <w:spacing w:after="0" w:line="360" w:lineRule="auto"/>
        <w:ind w:firstLine="570"/>
        <w:jc w:val="both"/>
        <w:rPr>
          <w:rFonts w:ascii="Times New Roman" w:hAnsi="Times New Roman"/>
          <w:sz w:val="28"/>
          <w:szCs w:val="28"/>
          <w:lang w:val="ru-RU"/>
        </w:rPr>
      </w:pPr>
      <w:r w:rsidRPr="003E3EFE">
        <w:rPr>
          <w:rFonts w:ascii="Times New Roman" w:hAnsi="Times New Roman"/>
          <w:sz w:val="28"/>
          <w:szCs w:val="28"/>
          <w:lang w:val="uk-UA"/>
        </w:rPr>
        <w:t xml:space="preserve">Бібліотека </w:t>
      </w:r>
      <w:r w:rsidRPr="00C8434E">
        <w:rPr>
          <w:rFonts w:ascii="Times New Roman" w:hAnsi="Times New Roman"/>
          <w:sz w:val="28"/>
          <w:szCs w:val="28"/>
        </w:rPr>
        <w:t>jQuery</w:t>
      </w:r>
      <w:r w:rsidRPr="003E3EFE">
        <w:rPr>
          <w:rFonts w:ascii="Times New Roman" w:hAnsi="Times New Roman"/>
          <w:sz w:val="28"/>
          <w:szCs w:val="28"/>
          <w:lang w:val="uk-UA"/>
        </w:rPr>
        <w:t xml:space="preserve"> є </w:t>
      </w:r>
      <w:r w:rsidRPr="00C8434E">
        <w:rPr>
          <w:rFonts w:ascii="Times New Roman" w:hAnsi="Times New Roman"/>
          <w:sz w:val="28"/>
          <w:szCs w:val="28"/>
        </w:rPr>
        <w:t>JavaScript</w:t>
      </w:r>
      <w:r w:rsidRPr="003E3EFE">
        <w:rPr>
          <w:rFonts w:ascii="Times New Roman" w:hAnsi="Times New Roman"/>
          <w:sz w:val="28"/>
          <w:szCs w:val="28"/>
          <w:lang w:val="uk-UA"/>
        </w:rPr>
        <w:t xml:space="preserve"> файлом, яка включає всю його </w:t>
      </w:r>
      <w:r w:rsidRPr="00C8434E">
        <w:rPr>
          <w:rFonts w:ascii="Times New Roman" w:hAnsi="Times New Roman"/>
          <w:sz w:val="28"/>
          <w:szCs w:val="28"/>
        </w:rPr>
        <w:t>DOM</w:t>
      </w:r>
      <w:r w:rsidRPr="003E3EFE">
        <w:rPr>
          <w:rFonts w:ascii="Times New Roman" w:hAnsi="Times New Roman"/>
          <w:sz w:val="28"/>
          <w:szCs w:val="28"/>
          <w:lang w:val="uk-UA"/>
        </w:rPr>
        <w:t>, події(</w:t>
      </w:r>
      <w:r w:rsidRPr="00C8434E">
        <w:rPr>
          <w:rFonts w:ascii="Times New Roman" w:hAnsi="Times New Roman"/>
          <w:sz w:val="28"/>
          <w:szCs w:val="28"/>
        </w:rPr>
        <w:t>events</w:t>
      </w:r>
      <w:r w:rsidRPr="003E3EFE">
        <w:rPr>
          <w:rFonts w:ascii="Times New Roman" w:hAnsi="Times New Roman"/>
          <w:sz w:val="28"/>
          <w:szCs w:val="28"/>
          <w:lang w:val="uk-UA"/>
        </w:rPr>
        <w:t>), ефекти(</w:t>
      </w:r>
      <w:r w:rsidRPr="00C8434E">
        <w:rPr>
          <w:rFonts w:ascii="Times New Roman" w:hAnsi="Times New Roman"/>
          <w:sz w:val="28"/>
          <w:szCs w:val="28"/>
        </w:rPr>
        <w:t>effects</w:t>
      </w:r>
      <w:r w:rsidRPr="003E3EFE">
        <w:rPr>
          <w:rFonts w:ascii="Times New Roman" w:hAnsi="Times New Roman"/>
          <w:sz w:val="28"/>
          <w:szCs w:val="28"/>
          <w:lang w:val="uk-UA"/>
        </w:rPr>
        <w:t xml:space="preserve">), і </w:t>
      </w:r>
      <w:r w:rsidRPr="00C8434E">
        <w:rPr>
          <w:rFonts w:ascii="Times New Roman" w:hAnsi="Times New Roman"/>
          <w:sz w:val="28"/>
          <w:szCs w:val="28"/>
        </w:rPr>
        <w:t>Ajax</w:t>
      </w:r>
      <w:r w:rsidRPr="003E3EFE">
        <w:rPr>
          <w:rFonts w:ascii="Times New Roman" w:hAnsi="Times New Roman"/>
          <w:sz w:val="28"/>
          <w:szCs w:val="28"/>
          <w:lang w:val="uk-UA"/>
        </w:rPr>
        <w:t xml:space="preserve"> функції. </w:t>
      </w:r>
      <w:r w:rsidRPr="00C8434E">
        <w:rPr>
          <w:rFonts w:ascii="Times New Roman" w:hAnsi="Times New Roman"/>
          <w:sz w:val="28"/>
          <w:szCs w:val="28"/>
          <w:lang w:val="ru-RU"/>
        </w:rPr>
        <w:t xml:space="preserve">Вона може бути додана до </w:t>
      </w:r>
      <w:r w:rsidRPr="00C8434E">
        <w:rPr>
          <w:rFonts w:ascii="Times New Roman" w:hAnsi="Times New Roman"/>
          <w:sz w:val="28"/>
          <w:szCs w:val="28"/>
        </w:rPr>
        <w:t>web</w:t>
      </w:r>
      <w:r w:rsidRPr="00C8434E">
        <w:rPr>
          <w:rFonts w:ascii="Times New Roman" w:hAnsi="Times New Roman"/>
          <w:sz w:val="28"/>
          <w:szCs w:val="28"/>
          <w:lang w:val="ru-RU"/>
        </w:rPr>
        <w:t xml:space="preserve">-сторінки посиланням на локальну копію, або на одну з копій доступних на публічному сервері (наприклад </w:t>
      </w:r>
      <w:r w:rsidRPr="00C8434E">
        <w:rPr>
          <w:rFonts w:ascii="Times New Roman" w:hAnsi="Times New Roman"/>
          <w:sz w:val="28"/>
          <w:szCs w:val="28"/>
        </w:rPr>
        <w:t>Google</w:t>
      </w:r>
      <w:r w:rsidRPr="00C8434E">
        <w:rPr>
          <w:rFonts w:ascii="Times New Roman" w:hAnsi="Times New Roman"/>
          <w:sz w:val="28"/>
          <w:szCs w:val="28"/>
          <w:lang w:val="ru-RU"/>
        </w:rPr>
        <w:t xml:space="preserve"> або </w:t>
      </w:r>
      <w:r w:rsidRPr="00C8434E">
        <w:rPr>
          <w:rFonts w:ascii="Times New Roman" w:hAnsi="Times New Roman"/>
          <w:sz w:val="28"/>
          <w:szCs w:val="28"/>
        </w:rPr>
        <w:t>Microsoft</w:t>
      </w:r>
      <w:r w:rsidRPr="00C8434E">
        <w:rPr>
          <w:rFonts w:ascii="Times New Roman" w:hAnsi="Times New Roman"/>
          <w:sz w:val="28"/>
          <w:szCs w:val="28"/>
          <w:lang w:val="ru-RU"/>
        </w:rPr>
        <w:t xml:space="preserve"> </w:t>
      </w:r>
      <w:r w:rsidRPr="00C8434E">
        <w:rPr>
          <w:rFonts w:ascii="Times New Roman" w:hAnsi="Times New Roman"/>
          <w:sz w:val="28"/>
          <w:szCs w:val="28"/>
        </w:rPr>
        <w:t>CDN</w:t>
      </w:r>
      <w:r w:rsidRPr="00C8434E">
        <w:rPr>
          <w:rFonts w:ascii="Times New Roman" w:hAnsi="Times New Roman"/>
          <w:sz w:val="28"/>
          <w:szCs w:val="28"/>
          <w:lang w:val="ru-RU"/>
        </w:rPr>
        <w:t>).</w:t>
      </w:r>
      <w:bookmarkStart w:id="12" w:name="_Toc352628475"/>
    </w:p>
    <w:p w:rsidR="00A81A15" w:rsidRPr="003E3EFE" w:rsidRDefault="00A81A15" w:rsidP="003E3EFE">
      <w:pPr>
        <w:pStyle w:val="BodyText"/>
        <w:spacing w:after="0" w:line="360" w:lineRule="auto"/>
        <w:ind w:firstLine="570"/>
        <w:jc w:val="both"/>
        <w:rPr>
          <w:rFonts w:ascii="Courier New" w:hAnsi="Courier New" w:cs="Courier New"/>
          <w:sz w:val="24"/>
          <w:szCs w:val="24"/>
          <w:shd w:val="clear" w:color="auto" w:fill="F9F9F9"/>
        </w:rPr>
      </w:pPr>
      <w:r w:rsidRPr="003E3EFE">
        <w:rPr>
          <w:rFonts w:ascii="Courier New" w:hAnsi="Courier New" w:cs="Courier New"/>
          <w:sz w:val="24"/>
          <w:szCs w:val="24"/>
          <w:shd w:val="clear" w:color="auto" w:fill="F9F9F9"/>
        </w:rPr>
        <w:t>&lt;script</w:t>
      </w:r>
      <w:r w:rsidRPr="003E3EFE">
        <w:rPr>
          <w:rFonts w:ascii="Courier New" w:hAnsi="Courier New" w:cs="Courier New"/>
          <w:sz w:val="24"/>
          <w:szCs w:val="24"/>
          <w:shd w:val="clear" w:color="auto" w:fill="F9F9F9"/>
          <w:lang w:val="uk-UA"/>
        </w:rPr>
        <w:t xml:space="preserve"> </w:t>
      </w:r>
      <w:r w:rsidRPr="003E3EFE">
        <w:rPr>
          <w:rFonts w:ascii="Courier New" w:hAnsi="Courier New" w:cs="Courier New"/>
          <w:sz w:val="24"/>
          <w:szCs w:val="24"/>
          <w:shd w:val="clear" w:color="auto" w:fill="F9F9F9"/>
        </w:rPr>
        <w:t>type="text/javascript" src="jquery.js"&gt;</w:t>
      </w:r>
      <w:r w:rsidRPr="003E3EFE">
        <w:rPr>
          <w:rFonts w:ascii="Courier New" w:hAnsi="Courier New" w:cs="Courier New"/>
          <w:sz w:val="24"/>
          <w:szCs w:val="24"/>
          <w:shd w:val="clear" w:color="auto" w:fill="F9F9F9"/>
          <w:lang w:val="uk-UA"/>
        </w:rPr>
        <w:t xml:space="preserve"> </w:t>
      </w:r>
      <w:r w:rsidRPr="003E3EFE">
        <w:rPr>
          <w:rFonts w:ascii="Courier New" w:hAnsi="Courier New" w:cs="Courier New"/>
          <w:sz w:val="24"/>
          <w:szCs w:val="24"/>
          <w:shd w:val="clear" w:color="auto" w:fill="F9F9F9"/>
        </w:rPr>
        <w:t>&lt;/script&gt;</w:t>
      </w:r>
      <w:bookmarkEnd w:id="12"/>
    </w:p>
    <w:p w:rsidR="00A81A15" w:rsidRPr="003E3EFE" w:rsidRDefault="00A81A15" w:rsidP="003E3EFE">
      <w:pPr>
        <w:pStyle w:val="a2"/>
        <w:spacing w:line="360" w:lineRule="auto"/>
        <w:ind w:firstLine="570"/>
        <w:jc w:val="both"/>
        <w:rPr>
          <w:rFonts w:ascii="Courier New" w:hAnsi="Courier New" w:cs="Courier New"/>
          <w:sz w:val="24"/>
          <w:szCs w:val="24"/>
          <w:shd w:val="clear" w:color="auto" w:fill="F9F9F9"/>
        </w:rPr>
      </w:pPr>
      <w:r w:rsidRPr="003E3EFE">
        <w:rPr>
          <w:rFonts w:ascii="Courier New" w:hAnsi="Courier New" w:cs="Courier New"/>
          <w:i/>
          <w:sz w:val="24"/>
          <w:szCs w:val="24"/>
          <w:shd w:val="clear" w:color="auto" w:fill="F9F9F9"/>
        </w:rPr>
        <w:t>// Виберемо всі парні елементи "tr", і застосуємо для них css клас "odd"</w:t>
      </w:r>
    </w:p>
    <w:p w:rsidR="00A81A15" w:rsidRPr="003E3EFE" w:rsidRDefault="00A81A15" w:rsidP="003E3EFE">
      <w:pPr>
        <w:pStyle w:val="a2"/>
        <w:spacing w:line="360" w:lineRule="auto"/>
        <w:ind w:firstLine="570"/>
        <w:jc w:val="both"/>
        <w:rPr>
          <w:rFonts w:ascii="Courier New" w:hAnsi="Courier New" w:cs="Courier New"/>
          <w:sz w:val="24"/>
          <w:szCs w:val="24"/>
          <w:shd w:val="clear" w:color="auto" w:fill="F9F9F9"/>
        </w:rPr>
      </w:pPr>
      <w:r w:rsidRPr="003E3EFE">
        <w:rPr>
          <w:rFonts w:ascii="Courier New" w:hAnsi="Courier New" w:cs="Courier New"/>
          <w:sz w:val="24"/>
          <w:szCs w:val="24"/>
          <w:shd w:val="clear" w:color="auto" w:fill="F9F9F9"/>
        </w:rPr>
        <w:t>$("tr:nth-child(odd)").addClass("odd");</w:t>
      </w:r>
    </w:p>
    <w:p w:rsidR="00A81A15" w:rsidRPr="003E3EFE" w:rsidRDefault="00A81A15" w:rsidP="003E3EFE">
      <w:pPr>
        <w:pStyle w:val="a2"/>
        <w:spacing w:line="360" w:lineRule="auto"/>
        <w:ind w:firstLine="570"/>
        <w:jc w:val="both"/>
        <w:rPr>
          <w:rFonts w:ascii="Courier New" w:hAnsi="Courier New" w:cs="Courier New"/>
          <w:sz w:val="24"/>
          <w:szCs w:val="24"/>
          <w:shd w:val="clear" w:color="auto" w:fill="F9F9F9"/>
        </w:rPr>
      </w:pPr>
      <w:r w:rsidRPr="003E3EFE">
        <w:rPr>
          <w:rFonts w:ascii="Courier New" w:hAnsi="Courier New" w:cs="Courier New"/>
          <w:i/>
          <w:sz w:val="24"/>
          <w:szCs w:val="24"/>
          <w:shd w:val="clear" w:color="auto" w:fill="F9F9F9"/>
        </w:rPr>
        <w:t>// Відправлення асинхронного POST запиту на адресу '/ajaxtest.php'</w:t>
      </w:r>
    </w:p>
    <w:p w:rsidR="00A81A15" w:rsidRPr="003E3EFE" w:rsidRDefault="00A81A15" w:rsidP="003E3EFE">
      <w:pPr>
        <w:pStyle w:val="a2"/>
        <w:spacing w:line="360" w:lineRule="auto"/>
        <w:ind w:firstLine="570"/>
        <w:jc w:val="both"/>
        <w:rPr>
          <w:rFonts w:ascii="Courier New" w:hAnsi="Courier New" w:cs="Courier New"/>
          <w:sz w:val="24"/>
          <w:szCs w:val="24"/>
          <w:shd w:val="clear" w:color="auto" w:fill="F9F9F9"/>
        </w:rPr>
      </w:pPr>
      <w:r w:rsidRPr="003E3EFE">
        <w:rPr>
          <w:rFonts w:ascii="Courier New" w:hAnsi="Courier New" w:cs="Courier New"/>
          <w:sz w:val="24"/>
          <w:szCs w:val="24"/>
          <w:shd w:val="clear" w:color="auto" w:fill="F9F9F9"/>
        </w:rPr>
        <w:t>$.post(</w:t>
      </w:r>
    </w:p>
    <w:p w:rsidR="00A81A15" w:rsidRPr="003E3EFE" w:rsidRDefault="00A81A15" w:rsidP="003E3EFE">
      <w:pPr>
        <w:pStyle w:val="a2"/>
        <w:spacing w:line="360" w:lineRule="auto"/>
        <w:ind w:firstLine="570"/>
        <w:jc w:val="both"/>
        <w:rPr>
          <w:rFonts w:ascii="Courier New" w:hAnsi="Courier New" w:cs="Courier New"/>
          <w:sz w:val="24"/>
          <w:szCs w:val="24"/>
          <w:shd w:val="clear" w:color="auto" w:fill="F9F9F9"/>
        </w:rPr>
      </w:pPr>
      <w:r w:rsidRPr="003E3EFE">
        <w:rPr>
          <w:rFonts w:ascii="Courier New" w:hAnsi="Courier New" w:cs="Courier New"/>
          <w:sz w:val="24"/>
          <w:szCs w:val="24"/>
          <w:shd w:val="clear" w:color="auto" w:fill="F9F9F9"/>
        </w:rPr>
        <w:t xml:space="preserve">  '/ajaxtest.php',</w:t>
      </w:r>
    </w:p>
    <w:p w:rsidR="00A81A15" w:rsidRPr="003E3EFE" w:rsidRDefault="00A81A15" w:rsidP="003E3EFE">
      <w:pPr>
        <w:pStyle w:val="a2"/>
        <w:spacing w:line="360" w:lineRule="auto"/>
        <w:ind w:firstLine="570"/>
        <w:jc w:val="both"/>
        <w:rPr>
          <w:rFonts w:ascii="Courier New" w:hAnsi="Courier New" w:cs="Courier New"/>
          <w:sz w:val="24"/>
          <w:szCs w:val="24"/>
          <w:shd w:val="clear" w:color="auto" w:fill="F9F9F9"/>
        </w:rPr>
      </w:pPr>
      <w:r w:rsidRPr="003E3EFE">
        <w:rPr>
          <w:rFonts w:ascii="Courier New" w:hAnsi="Courier New" w:cs="Courier New"/>
          <w:sz w:val="24"/>
          <w:szCs w:val="24"/>
          <w:shd w:val="clear" w:color="auto" w:fill="F9F9F9"/>
        </w:rPr>
        <w:t xml:space="preserve">  {</w:t>
      </w:r>
    </w:p>
    <w:p w:rsidR="00A81A15" w:rsidRPr="003E3EFE" w:rsidRDefault="00A81A15" w:rsidP="003E3EFE">
      <w:pPr>
        <w:pStyle w:val="a2"/>
        <w:spacing w:line="360" w:lineRule="auto"/>
        <w:ind w:firstLine="570"/>
        <w:jc w:val="both"/>
        <w:rPr>
          <w:rFonts w:ascii="Courier New" w:hAnsi="Courier New" w:cs="Courier New"/>
          <w:sz w:val="24"/>
          <w:szCs w:val="24"/>
          <w:shd w:val="clear" w:color="auto" w:fill="F9F9F9"/>
        </w:rPr>
      </w:pPr>
      <w:r w:rsidRPr="003E3EFE">
        <w:rPr>
          <w:rFonts w:ascii="Courier New" w:hAnsi="Courier New" w:cs="Courier New"/>
          <w:sz w:val="24"/>
          <w:szCs w:val="24"/>
          <w:shd w:val="clear" w:color="auto" w:fill="F9F9F9"/>
        </w:rPr>
        <w:t xml:space="preserve">    type: "test-request",</w:t>
      </w:r>
    </w:p>
    <w:p w:rsidR="00A81A15" w:rsidRPr="003E3EFE" w:rsidRDefault="00A81A15" w:rsidP="003E3EFE">
      <w:pPr>
        <w:pStyle w:val="a2"/>
        <w:spacing w:line="360" w:lineRule="auto"/>
        <w:ind w:firstLine="570"/>
        <w:jc w:val="both"/>
        <w:rPr>
          <w:rFonts w:ascii="Courier New" w:hAnsi="Courier New" w:cs="Courier New"/>
          <w:sz w:val="24"/>
          <w:szCs w:val="24"/>
          <w:shd w:val="clear" w:color="auto" w:fill="F9F9F9"/>
        </w:rPr>
      </w:pPr>
      <w:r w:rsidRPr="003E3EFE">
        <w:rPr>
          <w:rFonts w:ascii="Courier New" w:hAnsi="Courier New" w:cs="Courier New"/>
          <w:sz w:val="24"/>
          <w:szCs w:val="24"/>
          <w:shd w:val="clear" w:color="auto" w:fill="F9F9F9"/>
        </w:rPr>
        <w:t xml:space="preserve">    param1: "param1",</w:t>
      </w:r>
    </w:p>
    <w:p w:rsidR="00A81A15" w:rsidRPr="003E3EFE" w:rsidRDefault="00A81A15" w:rsidP="003E3EFE">
      <w:pPr>
        <w:pStyle w:val="a2"/>
        <w:spacing w:line="360" w:lineRule="auto"/>
        <w:ind w:firstLine="570"/>
        <w:jc w:val="both"/>
        <w:rPr>
          <w:rFonts w:ascii="Courier New" w:hAnsi="Courier New" w:cs="Courier New"/>
          <w:sz w:val="24"/>
          <w:szCs w:val="24"/>
          <w:shd w:val="clear" w:color="auto" w:fill="F9F9F9"/>
        </w:rPr>
      </w:pPr>
      <w:r w:rsidRPr="003E3EFE">
        <w:rPr>
          <w:rFonts w:ascii="Courier New" w:hAnsi="Courier New" w:cs="Courier New"/>
          <w:sz w:val="24"/>
          <w:szCs w:val="24"/>
          <w:shd w:val="clear" w:color="auto" w:fill="F9F9F9"/>
        </w:rPr>
        <w:t xml:space="preserve">    param2: 2</w:t>
      </w:r>
    </w:p>
    <w:p w:rsidR="00A81A15" w:rsidRPr="003E3EFE" w:rsidRDefault="00A81A15" w:rsidP="003E3EFE">
      <w:pPr>
        <w:pStyle w:val="a2"/>
        <w:spacing w:line="360" w:lineRule="auto"/>
        <w:ind w:firstLine="570"/>
        <w:jc w:val="both"/>
        <w:rPr>
          <w:rFonts w:ascii="Courier New" w:hAnsi="Courier New" w:cs="Courier New"/>
          <w:sz w:val="24"/>
          <w:szCs w:val="24"/>
          <w:shd w:val="clear" w:color="auto" w:fill="F9F9F9"/>
        </w:rPr>
      </w:pPr>
      <w:r w:rsidRPr="003E3EFE">
        <w:rPr>
          <w:rFonts w:ascii="Courier New" w:hAnsi="Courier New" w:cs="Courier New"/>
          <w:sz w:val="24"/>
          <w:szCs w:val="24"/>
          <w:shd w:val="clear" w:color="auto" w:fill="F9F9F9"/>
        </w:rPr>
        <w:t xml:space="preserve">  },</w:t>
      </w:r>
    </w:p>
    <w:p w:rsidR="00A81A15" w:rsidRPr="003E3EFE" w:rsidRDefault="00A81A15" w:rsidP="003E3EFE">
      <w:pPr>
        <w:pStyle w:val="a2"/>
        <w:spacing w:line="360" w:lineRule="auto"/>
        <w:ind w:firstLine="570"/>
        <w:jc w:val="both"/>
        <w:rPr>
          <w:rFonts w:ascii="Courier New" w:hAnsi="Courier New" w:cs="Courier New"/>
          <w:sz w:val="24"/>
          <w:szCs w:val="24"/>
          <w:shd w:val="clear" w:color="auto" w:fill="F9F9F9"/>
        </w:rPr>
      </w:pPr>
      <w:r w:rsidRPr="003E3EFE">
        <w:rPr>
          <w:rFonts w:ascii="Courier New" w:hAnsi="Courier New" w:cs="Courier New"/>
          <w:sz w:val="24"/>
          <w:szCs w:val="24"/>
          <w:shd w:val="clear" w:color="auto" w:fill="F9F9F9"/>
        </w:rPr>
        <w:t xml:space="preserve">  onAjaxSuccess</w:t>
      </w:r>
    </w:p>
    <w:p w:rsidR="00A81A15" w:rsidRPr="003E3EFE" w:rsidRDefault="00A81A15" w:rsidP="003E3EFE">
      <w:pPr>
        <w:pStyle w:val="a2"/>
        <w:spacing w:line="360" w:lineRule="auto"/>
        <w:ind w:firstLine="570"/>
        <w:jc w:val="both"/>
        <w:rPr>
          <w:rFonts w:ascii="Courier New" w:hAnsi="Courier New" w:cs="Courier New"/>
          <w:sz w:val="24"/>
          <w:szCs w:val="24"/>
          <w:shd w:val="clear" w:color="auto" w:fill="F9F9F9"/>
        </w:rPr>
      </w:pPr>
      <w:r w:rsidRPr="003E3EFE">
        <w:rPr>
          <w:rFonts w:ascii="Courier New" w:hAnsi="Courier New" w:cs="Courier New"/>
          <w:sz w:val="24"/>
          <w:szCs w:val="24"/>
          <w:shd w:val="clear" w:color="auto" w:fill="F9F9F9"/>
        </w:rPr>
        <w:t>);</w:t>
      </w:r>
    </w:p>
    <w:p w:rsidR="00A81A15" w:rsidRPr="003E3EFE" w:rsidRDefault="00A81A15" w:rsidP="003E3EFE">
      <w:pPr>
        <w:pStyle w:val="a2"/>
        <w:spacing w:line="360" w:lineRule="auto"/>
        <w:ind w:firstLine="570"/>
        <w:jc w:val="both"/>
        <w:rPr>
          <w:rFonts w:ascii="Courier New" w:hAnsi="Courier New" w:cs="Courier New"/>
          <w:b/>
          <w:sz w:val="24"/>
          <w:szCs w:val="24"/>
          <w:shd w:val="clear" w:color="auto" w:fill="F9F9F9"/>
        </w:rPr>
      </w:pPr>
      <w:r w:rsidRPr="003E3EFE">
        <w:rPr>
          <w:rFonts w:ascii="Courier New" w:hAnsi="Courier New" w:cs="Courier New"/>
          <w:sz w:val="24"/>
          <w:szCs w:val="24"/>
          <w:shd w:val="clear" w:color="auto" w:fill="F9F9F9"/>
        </w:rPr>
        <w:t xml:space="preserve"> </w:t>
      </w:r>
    </w:p>
    <w:p w:rsidR="00A81A15" w:rsidRPr="003E3EFE" w:rsidRDefault="00A81A15" w:rsidP="003E3EFE">
      <w:pPr>
        <w:pStyle w:val="a2"/>
        <w:spacing w:line="360" w:lineRule="auto"/>
        <w:ind w:firstLine="570"/>
        <w:jc w:val="both"/>
        <w:rPr>
          <w:rFonts w:ascii="Courier New" w:hAnsi="Courier New" w:cs="Courier New"/>
          <w:b/>
          <w:sz w:val="24"/>
          <w:szCs w:val="24"/>
          <w:shd w:val="clear" w:color="auto" w:fill="F9F9F9"/>
        </w:rPr>
      </w:pPr>
      <w:r w:rsidRPr="003E3EFE">
        <w:rPr>
          <w:rFonts w:ascii="Courier New" w:hAnsi="Courier New" w:cs="Courier New"/>
          <w:b/>
          <w:sz w:val="24"/>
          <w:szCs w:val="24"/>
          <w:shd w:val="clear" w:color="auto" w:fill="F9F9F9"/>
        </w:rPr>
        <w:t>fu</w:t>
      </w:r>
      <w:r w:rsidRPr="00C94F42">
        <w:rPr>
          <w:rFonts w:ascii="Courier New" w:hAnsi="Courier New" w:cs="Courier New"/>
          <w:b/>
          <w:sz w:val="24"/>
          <w:szCs w:val="24"/>
          <w:shd w:val="clear" w:color="auto" w:fill="F9F9F9"/>
        </w:rPr>
        <w:t>ncti</w:t>
      </w:r>
      <w:r w:rsidRPr="003E3EFE">
        <w:rPr>
          <w:rFonts w:ascii="Courier New" w:hAnsi="Courier New" w:cs="Courier New"/>
          <w:b/>
          <w:sz w:val="24"/>
          <w:szCs w:val="24"/>
          <w:shd w:val="clear" w:color="auto" w:fill="F9F9F9"/>
        </w:rPr>
        <w:t>on</w:t>
      </w:r>
      <w:r w:rsidRPr="003E3EFE">
        <w:rPr>
          <w:rFonts w:ascii="Courier New" w:hAnsi="Courier New" w:cs="Courier New"/>
          <w:sz w:val="24"/>
          <w:szCs w:val="24"/>
          <w:shd w:val="clear" w:color="auto" w:fill="F9F9F9"/>
        </w:rPr>
        <w:t xml:space="preserve"> onAjaxSuccess(data){ </w:t>
      </w:r>
      <w:r w:rsidRPr="003E3EFE">
        <w:rPr>
          <w:rFonts w:ascii="Courier New" w:hAnsi="Courier New" w:cs="Courier New"/>
          <w:i/>
          <w:sz w:val="24"/>
          <w:szCs w:val="24"/>
          <w:shd w:val="clear" w:color="auto" w:fill="F9F9F9"/>
        </w:rPr>
        <w:t>// Тут ми отримуєм відповідь, і опрацьовуєм результат</w:t>
      </w:r>
    </w:p>
    <w:p w:rsidR="00A81A15" w:rsidRPr="003E3EFE" w:rsidRDefault="00A81A15" w:rsidP="003E3EFE">
      <w:pPr>
        <w:pStyle w:val="a2"/>
        <w:spacing w:line="360" w:lineRule="auto"/>
        <w:ind w:firstLine="570"/>
        <w:jc w:val="both"/>
        <w:rPr>
          <w:rFonts w:ascii="Courier New" w:hAnsi="Courier New" w:cs="Courier New"/>
          <w:sz w:val="24"/>
          <w:szCs w:val="24"/>
          <w:shd w:val="clear" w:color="auto" w:fill="F9F9F9"/>
        </w:rPr>
      </w:pPr>
      <w:r w:rsidRPr="003E3EFE">
        <w:rPr>
          <w:rFonts w:ascii="Courier New" w:hAnsi="Courier New" w:cs="Courier New"/>
          <w:sz w:val="24"/>
          <w:szCs w:val="24"/>
          <w:shd w:val="clear" w:color="auto" w:fill="F9F9F9"/>
        </w:rPr>
        <w:t xml:space="preserve">  </w:t>
      </w:r>
      <w:r w:rsidRPr="00C94F42">
        <w:rPr>
          <w:rFonts w:ascii="Courier New" w:hAnsi="Courier New" w:cs="Courier New"/>
          <w:sz w:val="24"/>
          <w:szCs w:val="24"/>
          <w:shd w:val="clear" w:color="auto" w:fill="F9F9F9"/>
        </w:rPr>
        <w:t>alert(data</w:t>
      </w:r>
      <w:r w:rsidRPr="003E3EFE">
        <w:rPr>
          <w:rFonts w:ascii="Courier New" w:hAnsi="Courier New" w:cs="Courier New"/>
          <w:sz w:val="24"/>
          <w:szCs w:val="24"/>
          <w:shd w:val="clear" w:color="auto" w:fill="F9F9F9"/>
        </w:rPr>
        <w:t>);</w:t>
      </w:r>
    </w:p>
    <w:p w:rsidR="00A81A15" w:rsidRPr="003E3EFE" w:rsidRDefault="00A81A15" w:rsidP="003E3EFE">
      <w:pPr>
        <w:pStyle w:val="a2"/>
        <w:spacing w:line="360" w:lineRule="auto"/>
        <w:ind w:firstLine="570"/>
        <w:jc w:val="both"/>
        <w:rPr>
          <w:rFonts w:ascii="Courier New" w:hAnsi="Courier New" w:cs="Courier New"/>
          <w:sz w:val="24"/>
          <w:szCs w:val="24"/>
          <w:lang w:eastAsia="ru-RU" w:bidi="ur-PK"/>
        </w:rPr>
      </w:pPr>
      <w:r w:rsidRPr="003E3EFE">
        <w:rPr>
          <w:rFonts w:ascii="Courier New" w:hAnsi="Courier New" w:cs="Courier New"/>
          <w:sz w:val="24"/>
          <w:szCs w:val="24"/>
          <w:shd w:val="clear" w:color="auto" w:fill="F9F9F9"/>
        </w:rPr>
        <w:t>}</w:t>
      </w:r>
    </w:p>
    <w:p w:rsidR="00A81A15" w:rsidRDefault="00A81A15" w:rsidP="00C8434E">
      <w:pPr>
        <w:pStyle w:val="NormalWeb"/>
        <w:spacing w:before="0" w:beforeAutospacing="0" w:after="0" w:afterAutospacing="0" w:line="360" w:lineRule="auto"/>
        <w:ind w:firstLine="567"/>
        <w:jc w:val="both"/>
        <w:rPr>
          <w:rFonts w:ascii="Courier New" w:hAnsi="Courier New" w:cs="Courier New"/>
          <w:sz w:val="20"/>
          <w:szCs w:val="20"/>
          <w:lang w:val="uk-UA"/>
        </w:rPr>
      </w:pPr>
      <w:r>
        <w:rPr>
          <w:rFonts w:ascii="Courier New" w:hAnsi="Courier New" w:cs="Courier New"/>
          <w:sz w:val="20"/>
          <w:szCs w:val="20"/>
          <w:lang w:val="uk-UA"/>
        </w:rPr>
        <w:tab/>
      </w:r>
    </w:p>
    <w:p w:rsidR="00A81A15" w:rsidRDefault="00A81A15" w:rsidP="00C8434E">
      <w:pPr>
        <w:pStyle w:val="NormalWeb"/>
        <w:spacing w:before="0" w:beforeAutospacing="0" w:after="0" w:afterAutospacing="0" w:line="360" w:lineRule="auto"/>
        <w:ind w:firstLine="567"/>
        <w:jc w:val="both"/>
        <w:rPr>
          <w:rFonts w:ascii="Courier New" w:hAnsi="Courier New" w:cs="Courier New"/>
          <w:sz w:val="20"/>
          <w:szCs w:val="20"/>
          <w:lang w:val="uk-UA"/>
        </w:rPr>
      </w:pPr>
    </w:p>
    <w:p w:rsidR="00A81A15" w:rsidRPr="004409E3" w:rsidRDefault="00A81A15" w:rsidP="005D5901">
      <w:pPr>
        <w:spacing w:after="0" w:line="360" w:lineRule="auto"/>
        <w:ind w:firstLine="567"/>
        <w:jc w:val="center"/>
        <w:rPr>
          <w:rFonts w:ascii="Times New Roman" w:hAnsi="Times New Roman"/>
          <w:b/>
          <w:sz w:val="28"/>
          <w:szCs w:val="28"/>
          <w:lang w:val="uk-UA"/>
        </w:rPr>
      </w:pPr>
      <w:r w:rsidRPr="003E3EFE">
        <w:rPr>
          <w:rFonts w:ascii="Times New Roman" w:hAnsi="Times New Roman"/>
          <w:b/>
          <w:sz w:val="28"/>
          <w:szCs w:val="28"/>
          <w:lang w:val="uk-UA"/>
        </w:rPr>
        <w:br w:type="page"/>
      </w:r>
      <w:r>
        <w:rPr>
          <w:rFonts w:ascii="Times New Roman" w:hAnsi="Times New Roman"/>
          <w:b/>
          <w:sz w:val="28"/>
          <w:szCs w:val="28"/>
          <w:lang w:val="uk-UA"/>
        </w:rPr>
        <w:t>2.2</w:t>
      </w:r>
      <w:r w:rsidRPr="004409E3">
        <w:rPr>
          <w:rFonts w:ascii="Times New Roman" w:hAnsi="Times New Roman"/>
          <w:b/>
          <w:sz w:val="28"/>
          <w:szCs w:val="28"/>
          <w:lang w:val="uk-UA"/>
        </w:rPr>
        <w:t xml:space="preserve"> Програмна структура системи</w:t>
      </w:r>
    </w:p>
    <w:p w:rsidR="00A81A15" w:rsidRPr="00C94F42" w:rsidRDefault="00A81A15" w:rsidP="005D5901">
      <w:pPr>
        <w:pStyle w:val="NormalWeb"/>
        <w:spacing w:before="0" w:beforeAutospacing="0" w:after="0" w:afterAutospacing="0" w:line="360" w:lineRule="auto"/>
        <w:ind w:firstLine="567"/>
        <w:rPr>
          <w:sz w:val="28"/>
          <w:szCs w:val="28"/>
          <w:lang w:val="uk-UA"/>
        </w:rPr>
      </w:pPr>
    </w:p>
    <w:p w:rsidR="00A81A15" w:rsidRDefault="00A81A15" w:rsidP="005D5901">
      <w:pPr>
        <w:pStyle w:val="NormalWeb"/>
        <w:spacing w:before="0" w:beforeAutospacing="0" w:after="0" w:afterAutospacing="0" w:line="360" w:lineRule="auto"/>
        <w:ind w:firstLine="567"/>
        <w:rPr>
          <w:b/>
          <w:sz w:val="28"/>
          <w:szCs w:val="28"/>
        </w:rPr>
      </w:pPr>
      <w:r>
        <w:rPr>
          <w:b/>
          <w:sz w:val="28"/>
          <w:szCs w:val="28"/>
          <w:lang w:val="uk-UA"/>
        </w:rPr>
        <w:t>2.2</w:t>
      </w:r>
      <w:r w:rsidRPr="00C94F42">
        <w:rPr>
          <w:b/>
          <w:sz w:val="28"/>
          <w:szCs w:val="28"/>
          <w:lang w:val="uk-UA"/>
        </w:rPr>
        <w:t xml:space="preserve">.1 Принципи роботи </w:t>
      </w:r>
      <w:r>
        <w:rPr>
          <w:b/>
          <w:sz w:val="28"/>
          <w:szCs w:val="28"/>
          <w:lang w:val="uk-UA"/>
        </w:rPr>
        <w:t>системи</w:t>
      </w:r>
    </w:p>
    <w:p w:rsidR="00A81A15" w:rsidRPr="008A31D8" w:rsidRDefault="00A81A15" w:rsidP="005D5901">
      <w:pPr>
        <w:pStyle w:val="NormalWeb"/>
        <w:spacing w:before="0" w:beforeAutospacing="0" w:after="0" w:afterAutospacing="0" w:line="360" w:lineRule="auto"/>
        <w:ind w:firstLine="567"/>
        <w:rPr>
          <w:b/>
          <w:sz w:val="28"/>
          <w:szCs w:val="28"/>
        </w:rPr>
      </w:pPr>
    </w:p>
    <w:p w:rsidR="00A81A15" w:rsidRDefault="00A81A15" w:rsidP="008A31D8">
      <w:pPr>
        <w:widowControl w:val="0"/>
        <w:autoSpaceDE w:val="0"/>
        <w:autoSpaceDN w:val="0"/>
        <w:adjustRightInd w:val="0"/>
        <w:spacing w:after="0" w:line="360" w:lineRule="auto"/>
        <w:ind w:right="-20" w:firstLine="709"/>
        <w:jc w:val="both"/>
        <w:rPr>
          <w:rFonts w:ascii="Times New Roman" w:hAnsi="Times New Roman"/>
          <w:sz w:val="28"/>
          <w:szCs w:val="28"/>
          <w:lang w:val="uk-UA"/>
        </w:rPr>
      </w:pPr>
      <w:r>
        <w:rPr>
          <w:rFonts w:ascii="Times New Roman" w:hAnsi="Times New Roman"/>
          <w:sz w:val="28"/>
          <w:szCs w:val="28"/>
          <w:lang w:val="uk-UA"/>
        </w:rPr>
        <w:t xml:space="preserve">При кліку </w:t>
      </w:r>
      <w:r w:rsidRPr="00BC11D0">
        <w:rPr>
          <w:rFonts w:ascii="Times New Roman" w:hAnsi="Times New Roman"/>
          <w:sz w:val="28"/>
          <w:szCs w:val="28"/>
          <w:lang w:val="uk-UA"/>
        </w:rPr>
        <w:t>курсором миші по формі</w:t>
      </w:r>
      <w:r>
        <w:rPr>
          <w:rFonts w:ascii="Times New Roman" w:hAnsi="Times New Roman"/>
          <w:sz w:val="28"/>
          <w:szCs w:val="28"/>
          <w:lang w:val="uk-UA"/>
        </w:rPr>
        <w:t xml:space="preserve"> для вводу тексту, відкривається вікно програми, яке дає можливість малювати символи, та керувати процесом розпізнавання.</w:t>
      </w:r>
      <w:r w:rsidRPr="00BC11D0">
        <w:rPr>
          <w:rFonts w:ascii="Times New Roman" w:hAnsi="Times New Roman"/>
          <w:sz w:val="28"/>
          <w:szCs w:val="28"/>
          <w:lang w:val="uk-UA"/>
        </w:rPr>
        <w:t xml:space="preserve"> </w:t>
      </w:r>
    </w:p>
    <w:p w:rsidR="00A81A15" w:rsidRDefault="00A81A15" w:rsidP="008A31D8">
      <w:pPr>
        <w:widowControl w:val="0"/>
        <w:autoSpaceDE w:val="0"/>
        <w:autoSpaceDN w:val="0"/>
        <w:adjustRightInd w:val="0"/>
        <w:spacing w:after="0" w:line="360" w:lineRule="auto"/>
        <w:ind w:right="-188" w:firstLine="709"/>
        <w:jc w:val="both"/>
        <w:rPr>
          <w:rFonts w:ascii="Times New Roman" w:hAnsi="Times New Roman"/>
          <w:sz w:val="28"/>
          <w:szCs w:val="28"/>
          <w:lang w:val="uk-UA"/>
        </w:rPr>
      </w:pPr>
      <w:r w:rsidRPr="00BC11D0">
        <w:rPr>
          <w:rFonts w:ascii="Times New Roman" w:hAnsi="Times New Roman"/>
          <w:sz w:val="28"/>
          <w:szCs w:val="28"/>
          <w:lang w:val="uk-UA"/>
        </w:rPr>
        <w:t>Розпізнавання символів реалізується з використання шаблонного алгоритму</w:t>
      </w:r>
      <w:r>
        <w:rPr>
          <w:rFonts w:ascii="Times New Roman" w:hAnsi="Times New Roman"/>
          <w:sz w:val="28"/>
          <w:szCs w:val="28"/>
          <w:lang w:val="uk-UA"/>
        </w:rPr>
        <w:t>. Перед початком розпізнавання, намальоване зображення потрібно обробити. Сп</w:t>
      </w:r>
      <w:r w:rsidRPr="00BC11D0">
        <w:rPr>
          <w:rFonts w:ascii="Times New Roman" w:hAnsi="Times New Roman"/>
          <w:sz w:val="28"/>
          <w:szCs w:val="28"/>
          <w:lang w:val="uk-UA"/>
        </w:rPr>
        <w:t>ерш</w:t>
      </w:r>
      <w:r>
        <w:rPr>
          <w:rFonts w:ascii="Times New Roman" w:hAnsi="Times New Roman"/>
          <w:sz w:val="28"/>
          <w:szCs w:val="28"/>
          <w:lang w:val="uk-UA"/>
        </w:rPr>
        <w:t>у</w:t>
      </w:r>
      <w:r w:rsidRPr="00BC11D0">
        <w:rPr>
          <w:rFonts w:ascii="Times New Roman" w:hAnsi="Times New Roman"/>
          <w:sz w:val="28"/>
          <w:szCs w:val="28"/>
          <w:lang w:val="uk-UA"/>
        </w:rPr>
        <w:t xml:space="preserve"> </w:t>
      </w:r>
      <w:r>
        <w:rPr>
          <w:rFonts w:ascii="Times New Roman" w:hAnsi="Times New Roman"/>
          <w:sz w:val="28"/>
          <w:szCs w:val="28"/>
          <w:lang w:val="uk-UA"/>
        </w:rPr>
        <w:t>відбувається процес</w:t>
      </w:r>
      <w:r w:rsidRPr="00BC11D0">
        <w:rPr>
          <w:rFonts w:ascii="Times New Roman" w:hAnsi="Times New Roman"/>
          <w:sz w:val="28"/>
          <w:szCs w:val="28"/>
          <w:lang w:val="uk-UA"/>
        </w:rPr>
        <w:t xml:space="preserve"> обрізання </w:t>
      </w:r>
      <w:r>
        <w:rPr>
          <w:rFonts w:ascii="Times New Roman" w:hAnsi="Times New Roman"/>
          <w:sz w:val="28"/>
          <w:szCs w:val="28"/>
          <w:lang w:val="uk-UA"/>
        </w:rPr>
        <w:t>зображення від непотрібної рамки, далі одержане зображення масштабується і перетворюється у бінарну матрицю. Після вище обробки зображення відбувається сам процес розпізнавання символу шаблонним методом.</w:t>
      </w:r>
    </w:p>
    <w:p w:rsidR="00A81A15" w:rsidRPr="00BC11D0" w:rsidRDefault="00A81A15" w:rsidP="008A31D8">
      <w:pPr>
        <w:widowControl w:val="0"/>
        <w:autoSpaceDE w:val="0"/>
        <w:autoSpaceDN w:val="0"/>
        <w:adjustRightInd w:val="0"/>
        <w:spacing w:after="0" w:line="360" w:lineRule="auto"/>
        <w:ind w:right="-188" w:firstLine="709"/>
        <w:jc w:val="both"/>
        <w:rPr>
          <w:rFonts w:ascii="Times New Roman" w:hAnsi="Times New Roman"/>
          <w:sz w:val="28"/>
          <w:szCs w:val="28"/>
          <w:lang w:val="uk-UA"/>
        </w:rPr>
      </w:pPr>
      <w:r>
        <w:rPr>
          <w:rFonts w:ascii="Times New Roman" w:hAnsi="Times New Roman"/>
          <w:sz w:val="28"/>
          <w:szCs w:val="28"/>
          <w:lang w:val="uk-UA"/>
        </w:rPr>
        <w:t>Після того як символ було розпізнано, можна продовжити процес малювання і розпізнавання символів. Коли усі потрібні символи були розпізнані, за допомогою панелі керування, увесь отриманий текст у ході розпізнавання можна занести у початкову форму, для якого і було викликано вікно програми.</w:t>
      </w:r>
    </w:p>
    <w:p w:rsidR="00A81A15" w:rsidRPr="00C94F42" w:rsidRDefault="00A81A15" w:rsidP="005D5901">
      <w:pPr>
        <w:spacing w:after="0" w:line="360" w:lineRule="auto"/>
        <w:ind w:firstLine="567"/>
        <w:jc w:val="both"/>
        <w:rPr>
          <w:rFonts w:ascii="Times New Roman" w:hAnsi="Times New Roman"/>
          <w:b/>
          <w:sz w:val="28"/>
          <w:szCs w:val="28"/>
          <w:lang w:val="uk-UA"/>
        </w:rPr>
      </w:pPr>
    </w:p>
    <w:p w:rsidR="00A81A15" w:rsidRDefault="00A81A15" w:rsidP="0068315F">
      <w:pPr>
        <w:spacing w:after="0" w:line="360" w:lineRule="auto"/>
        <w:ind w:firstLine="567"/>
        <w:jc w:val="both"/>
        <w:rPr>
          <w:rFonts w:ascii="Times New Roman" w:hAnsi="Times New Roman"/>
          <w:b/>
          <w:sz w:val="28"/>
          <w:szCs w:val="28"/>
          <w:lang w:val="uk-UA"/>
        </w:rPr>
      </w:pPr>
      <w:r>
        <w:rPr>
          <w:rFonts w:ascii="Times New Roman" w:hAnsi="Times New Roman"/>
          <w:b/>
          <w:sz w:val="28"/>
          <w:szCs w:val="28"/>
          <w:lang w:val="uk-UA"/>
        </w:rPr>
        <w:t>2.2</w:t>
      </w:r>
      <w:r w:rsidRPr="00C94F42">
        <w:rPr>
          <w:rFonts w:ascii="Times New Roman" w:hAnsi="Times New Roman"/>
          <w:b/>
          <w:sz w:val="28"/>
          <w:szCs w:val="28"/>
          <w:lang w:val="uk-UA"/>
        </w:rPr>
        <w:t>.</w:t>
      </w:r>
      <w:r w:rsidRPr="00C94F42">
        <w:rPr>
          <w:rFonts w:ascii="Times New Roman" w:hAnsi="Times New Roman"/>
          <w:b/>
          <w:sz w:val="28"/>
          <w:szCs w:val="28"/>
          <w:lang w:val="ru-RU"/>
        </w:rPr>
        <w:t>2</w:t>
      </w:r>
      <w:r w:rsidRPr="00C94F42">
        <w:rPr>
          <w:rFonts w:ascii="Times New Roman" w:hAnsi="Times New Roman"/>
          <w:b/>
          <w:sz w:val="28"/>
          <w:szCs w:val="28"/>
          <w:lang w:val="uk-UA"/>
        </w:rPr>
        <w:t xml:space="preserve"> Розробка структури </w:t>
      </w:r>
      <w:r>
        <w:rPr>
          <w:rFonts w:ascii="Times New Roman" w:hAnsi="Times New Roman"/>
          <w:b/>
          <w:sz w:val="28"/>
          <w:szCs w:val="28"/>
          <w:lang w:val="uk-UA"/>
        </w:rPr>
        <w:t>об’єкта розпізнавання</w:t>
      </w:r>
    </w:p>
    <w:p w:rsidR="00A81A15" w:rsidRDefault="00A81A15" w:rsidP="00C94F42">
      <w:pPr>
        <w:spacing w:after="0" w:line="360" w:lineRule="auto"/>
        <w:ind w:firstLine="567"/>
        <w:jc w:val="both"/>
        <w:rPr>
          <w:rFonts w:ascii="Times New Roman" w:hAnsi="Times New Roman"/>
          <w:sz w:val="28"/>
          <w:szCs w:val="28"/>
          <w:lang w:val="uk-UA"/>
        </w:rPr>
      </w:pPr>
    </w:p>
    <w:p w:rsidR="00A81A15" w:rsidRDefault="00A81A15" w:rsidP="00C94F42">
      <w:pPr>
        <w:spacing w:after="0" w:line="360" w:lineRule="auto"/>
        <w:ind w:firstLine="567"/>
        <w:jc w:val="both"/>
        <w:rPr>
          <w:rFonts w:ascii="Times New Roman" w:hAnsi="Times New Roman"/>
          <w:sz w:val="28"/>
          <w:szCs w:val="28"/>
          <w:lang w:val="uk-UA"/>
        </w:rPr>
      </w:pPr>
      <w:r>
        <w:rPr>
          <w:rFonts w:ascii="Times New Roman" w:hAnsi="Times New Roman"/>
          <w:sz w:val="28"/>
          <w:szCs w:val="28"/>
          <w:lang w:val="uk-UA"/>
        </w:rPr>
        <w:t>Для забезпечення роботи даної системи, було розроблено клас який забезпечує увесь необхідний функціонал. Структура класу зображена на рисунку 2.1.</w:t>
      </w:r>
    </w:p>
    <w:p w:rsidR="00A81A15" w:rsidRDefault="00A81A15" w:rsidP="00C94F42">
      <w:pPr>
        <w:spacing w:after="0" w:line="360" w:lineRule="auto"/>
        <w:ind w:firstLine="567"/>
        <w:jc w:val="both"/>
        <w:rPr>
          <w:rFonts w:ascii="Times New Roman" w:hAnsi="Times New Roman"/>
          <w:sz w:val="28"/>
          <w:szCs w:val="28"/>
          <w:lang w:val="uk-UA"/>
        </w:rPr>
      </w:pPr>
      <w:r>
        <w:rPr>
          <w:rFonts w:ascii="Times New Roman" w:hAnsi="Times New Roman"/>
          <w:sz w:val="28"/>
          <w:szCs w:val="28"/>
          <w:lang w:val="uk-UA"/>
        </w:rPr>
        <w:t>Клас містить властивості, для зберігання, як всіх основних параметрів, так і допоміжних.</w:t>
      </w:r>
    </w:p>
    <w:p w:rsidR="00A81A15" w:rsidRPr="00C94F42" w:rsidRDefault="00A81A15" w:rsidP="00C94F42">
      <w:pPr>
        <w:spacing w:after="0" w:line="360" w:lineRule="auto"/>
        <w:ind w:firstLine="567"/>
        <w:jc w:val="both"/>
        <w:rPr>
          <w:rFonts w:ascii="Times New Roman" w:hAnsi="Times New Roman"/>
          <w:sz w:val="28"/>
          <w:szCs w:val="28"/>
          <w:lang w:val="uk-UA"/>
        </w:rPr>
      </w:pPr>
      <w:r>
        <w:rPr>
          <w:rFonts w:ascii="Times New Roman" w:hAnsi="Times New Roman"/>
          <w:sz w:val="28"/>
          <w:szCs w:val="28"/>
          <w:lang w:val="uk-UA"/>
        </w:rPr>
        <w:t xml:space="preserve">Методи класу забезпечують сам процес розпізнавання символів, допоміжні операції потрібні для розпізнавання, та опрацювання подій миші. </w:t>
      </w:r>
    </w:p>
    <w:p w:rsidR="00A81A15" w:rsidRPr="00EE3D5C" w:rsidRDefault="00A81A15" w:rsidP="00F7553B">
      <w:pPr>
        <w:jc w:val="center"/>
        <w:rPr>
          <w:lang w:val="ru-RU"/>
        </w:rPr>
      </w:pPr>
      <w:r w:rsidRPr="00F93266">
        <w:rPr>
          <w:rFonts w:ascii="Times New Roman" w:hAnsi="Times New Roman"/>
          <w:sz w:val="28"/>
          <w:szCs w:val="28"/>
          <w:lang w:val="uk-UA"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5pt;height:312.75pt">
            <v:imagedata r:id="rId7" o:title=""/>
          </v:shape>
        </w:pict>
      </w:r>
    </w:p>
    <w:p w:rsidR="00A81A15" w:rsidRPr="004409E3" w:rsidRDefault="00A81A15" w:rsidP="00F7553B">
      <w:pPr>
        <w:spacing w:after="0" w:line="360" w:lineRule="auto"/>
        <w:ind w:firstLine="567"/>
        <w:jc w:val="center"/>
        <w:rPr>
          <w:rFonts w:ascii="Times New Roman" w:hAnsi="Times New Roman"/>
          <w:sz w:val="28"/>
          <w:szCs w:val="28"/>
          <w:lang w:val="uk-UA"/>
        </w:rPr>
      </w:pPr>
      <w:r>
        <w:rPr>
          <w:rFonts w:ascii="Times New Roman" w:hAnsi="Times New Roman"/>
          <w:sz w:val="28"/>
          <w:szCs w:val="28"/>
          <w:lang w:val="uk-UA"/>
        </w:rPr>
        <w:t>Рисунок 2.1 – Структура об’єкта розпізнавання символу</w:t>
      </w:r>
    </w:p>
    <w:p w:rsidR="00A81A15" w:rsidRPr="00F7553B" w:rsidRDefault="00A81A15" w:rsidP="003E3EFE">
      <w:pPr>
        <w:pStyle w:val="NormalWeb"/>
        <w:spacing w:before="0" w:beforeAutospacing="0" w:after="0" w:afterAutospacing="0" w:line="360" w:lineRule="auto"/>
        <w:ind w:firstLine="567"/>
        <w:rPr>
          <w:b/>
          <w:sz w:val="28"/>
          <w:szCs w:val="28"/>
          <w:lang w:val="uk-UA"/>
        </w:rPr>
      </w:pPr>
    </w:p>
    <w:p w:rsidR="00A81A15" w:rsidRPr="004409E3" w:rsidRDefault="00A81A15" w:rsidP="00C94F42">
      <w:pPr>
        <w:spacing w:after="0" w:line="360" w:lineRule="auto"/>
        <w:ind w:firstLine="567"/>
        <w:rPr>
          <w:rFonts w:ascii="Times New Roman" w:hAnsi="Times New Roman"/>
          <w:b/>
          <w:sz w:val="28"/>
          <w:szCs w:val="28"/>
          <w:lang w:val="uk-UA"/>
        </w:rPr>
      </w:pPr>
      <w:r>
        <w:rPr>
          <w:rFonts w:ascii="Times New Roman" w:hAnsi="Times New Roman"/>
          <w:b/>
          <w:sz w:val="28"/>
          <w:szCs w:val="28"/>
          <w:lang w:val="uk-UA"/>
        </w:rPr>
        <w:t>2.2.3</w:t>
      </w:r>
      <w:r w:rsidRPr="004409E3">
        <w:rPr>
          <w:rFonts w:ascii="Times New Roman" w:hAnsi="Times New Roman"/>
          <w:b/>
          <w:sz w:val="28"/>
          <w:szCs w:val="28"/>
          <w:lang w:val="uk-UA"/>
        </w:rPr>
        <w:t xml:space="preserve"> Створення структури </w:t>
      </w:r>
      <w:r>
        <w:rPr>
          <w:rFonts w:ascii="Times New Roman" w:hAnsi="Times New Roman"/>
          <w:b/>
          <w:sz w:val="28"/>
          <w:szCs w:val="28"/>
          <w:lang w:val="uk-UA"/>
        </w:rPr>
        <w:t>об’єкта для зберігання матриць</w:t>
      </w:r>
    </w:p>
    <w:p w:rsidR="00A81A15" w:rsidRDefault="00A81A15" w:rsidP="005A179A">
      <w:pPr>
        <w:pStyle w:val="ListParagraph"/>
        <w:spacing w:after="0" w:line="360" w:lineRule="auto"/>
        <w:jc w:val="both"/>
        <w:rPr>
          <w:rFonts w:ascii="Times New Roman" w:hAnsi="Times New Roman"/>
          <w:b/>
          <w:sz w:val="28"/>
          <w:szCs w:val="28"/>
          <w:lang w:val="uk-UA"/>
        </w:rPr>
      </w:pPr>
    </w:p>
    <w:p w:rsidR="00A81A15" w:rsidRPr="005D5901" w:rsidRDefault="00A81A15" w:rsidP="005A179A">
      <w:pPr>
        <w:pStyle w:val="ListParagraph"/>
        <w:spacing w:after="0" w:line="360" w:lineRule="auto"/>
        <w:ind w:left="0" w:firstLine="567"/>
        <w:jc w:val="both"/>
        <w:rPr>
          <w:rFonts w:ascii="Times New Roman" w:hAnsi="Times New Roman"/>
          <w:sz w:val="28"/>
          <w:szCs w:val="28"/>
          <w:lang w:val="ru-RU" w:eastAsia="ru-RU"/>
        </w:rPr>
      </w:pPr>
      <w:r>
        <w:rPr>
          <w:rFonts w:ascii="Times New Roman" w:hAnsi="Times New Roman"/>
          <w:sz w:val="28"/>
          <w:szCs w:val="28"/>
          <w:lang w:val="uk-UA"/>
        </w:rPr>
        <w:t>Для роботи даної системи необхідно розробити структуру об’єктів, у яких буде зберігатися інформація про еталонні символи, з якими буде легко працювати. Була розроблена структура об’єкта яка містить</w:t>
      </w:r>
      <w:r w:rsidRPr="005A179A">
        <w:rPr>
          <w:rFonts w:ascii="Times New Roman" w:hAnsi="Times New Roman"/>
          <w:sz w:val="28"/>
          <w:szCs w:val="28"/>
          <w:lang w:val="ru-RU"/>
        </w:rPr>
        <w:t>:</w:t>
      </w:r>
    </w:p>
    <w:p w:rsidR="00A81A15" w:rsidRPr="00125EE8" w:rsidRDefault="00A81A15" w:rsidP="00402017">
      <w:pPr>
        <w:pStyle w:val="ListParagraph"/>
        <w:numPr>
          <w:ilvl w:val="0"/>
          <w:numId w:val="2"/>
        </w:numPr>
        <w:spacing w:after="0" w:line="360" w:lineRule="auto"/>
        <w:ind w:left="993" w:hanging="426"/>
        <w:jc w:val="both"/>
        <w:rPr>
          <w:rFonts w:ascii="Times New Roman" w:hAnsi="Times New Roman"/>
          <w:sz w:val="28"/>
          <w:szCs w:val="28"/>
          <w:lang w:val="uk-UA" w:eastAsia="ru-RU"/>
        </w:rPr>
      </w:pPr>
      <w:r>
        <w:rPr>
          <w:rFonts w:ascii="Times New Roman" w:hAnsi="Times New Roman"/>
          <w:sz w:val="28"/>
          <w:szCs w:val="28"/>
          <w:lang w:val="uk-UA" w:eastAsia="ru-RU"/>
        </w:rPr>
        <w:t xml:space="preserve"> Сам символ</w:t>
      </w:r>
    </w:p>
    <w:p w:rsidR="00A81A15" w:rsidRPr="00125EE8" w:rsidRDefault="00A81A15" w:rsidP="00402017">
      <w:pPr>
        <w:pStyle w:val="ListParagraph"/>
        <w:numPr>
          <w:ilvl w:val="0"/>
          <w:numId w:val="2"/>
        </w:numPr>
        <w:spacing w:after="0" w:line="360" w:lineRule="auto"/>
        <w:ind w:left="993" w:hanging="426"/>
        <w:jc w:val="both"/>
        <w:rPr>
          <w:rFonts w:ascii="Times New Roman" w:hAnsi="Times New Roman"/>
          <w:sz w:val="28"/>
          <w:szCs w:val="28"/>
          <w:lang w:val="uk-UA" w:eastAsia="ru-RU"/>
        </w:rPr>
      </w:pPr>
      <w:r>
        <w:rPr>
          <w:rFonts w:ascii="Times New Roman" w:hAnsi="Times New Roman"/>
          <w:sz w:val="28"/>
          <w:szCs w:val="28"/>
          <w:lang w:val="uk-UA" w:eastAsia="ru-RU"/>
        </w:rPr>
        <w:t xml:space="preserve"> Бінарну матрицю символа</w:t>
      </w:r>
    </w:p>
    <w:p w:rsidR="00A81A15" w:rsidRPr="00125EE8" w:rsidRDefault="00A81A15" w:rsidP="00402017">
      <w:pPr>
        <w:pStyle w:val="ListParagraph"/>
        <w:numPr>
          <w:ilvl w:val="0"/>
          <w:numId w:val="2"/>
        </w:numPr>
        <w:spacing w:after="0" w:line="360" w:lineRule="auto"/>
        <w:ind w:left="993" w:hanging="426"/>
        <w:jc w:val="both"/>
        <w:rPr>
          <w:rFonts w:ascii="Times New Roman" w:hAnsi="Times New Roman"/>
          <w:sz w:val="28"/>
          <w:szCs w:val="28"/>
          <w:lang w:val="uk-UA" w:eastAsia="ru-RU"/>
        </w:rPr>
      </w:pPr>
      <w:r>
        <w:rPr>
          <w:rFonts w:ascii="Times New Roman" w:hAnsi="Times New Roman"/>
          <w:sz w:val="28"/>
          <w:szCs w:val="28"/>
          <w:lang w:val="uk-UA" w:eastAsia="ru-RU"/>
        </w:rPr>
        <w:t xml:space="preserve"> Ширину матриці</w:t>
      </w:r>
    </w:p>
    <w:p w:rsidR="00A81A15" w:rsidRPr="00125EE8" w:rsidRDefault="00A81A15" w:rsidP="00402017">
      <w:pPr>
        <w:pStyle w:val="ListParagraph"/>
        <w:numPr>
          <w:ilvl w:val="0"/>
          <w:numId w:val="2"/>
        </w:numPr>
        <w:spacing w:after="0" w:line="360" w:lineRule="auto"/>
        <w:ind w:left="993" w:hanging="426"/>
        <w:jc w:val="both"/>
        <w:rPr>
          <w:rFonts w:ascii="Times New Roman" w:hAnsi="Times New Roman"/>
          <w:sz w:val="28"/>
          <w:szCs w:val="28"/>
          <w:lang w:val="uk-UA" w:eastAsia="ru-RU"/>
        </w:rPr>
      </w:pPr>
      <w:r>
        <w:rPr>
          <w:rFonts w:ascii="Times New Roman" w:hAnsi="Times New Roman"/>
          <w:sz w:val="28"/>
          <w:szCs w:val="28"/>
          <w:lang w:val="uk-UA" w:eastAsia="ru-RU"/>
        </w:rPr>
        <w:t xml:space="preserve"> Висоту матриці</w:t>
      </w:r>
    </w:p>
    <w:p w:rsidR="00A81A15" w:rsidRDefault="00A81A15" w:rsidP="004409E3">
      <w:pPr>
        <w:spacing w:after="0" w:line="360" w:lineRule="auto"/>
        <w:ind w:firstLine="567"/>
        <w:jc w:val="both"/>
        <w:rPr>
          <w:rFonts w:ascii="Times New Roman" w:hAnsi="Times New Roman"/>
          <w:sz w:val="28"/>
          <w:szCs w:val="28"/>
          <w:lang w:val="uk-UA"/>
        </w:rPr>
      </w:pPr>
      <w:r>
        <w:rPr>
          <w:rFonts w:ascii="Times New Roman" w:hAnsi="Times New Roman"/>
          <w:sz w:val="28"/>
          <w:szCs w:val="28"/>
          <w:lang w:val="uk-UA"/>
        </w:rPr>
        <w:t>В</w:t>
      </w:r>
      <w:r w:rsidRPr="004409E3">
        <w:rPr>
          <w:rFonts w:ascii="Times New Roman" w:hAnsi="Times New Roman"/>
          <w:sz w:val="28"/>
          <w:szCs w:val="28"/>
          <w:lang w:val="uk-UA"/>
        </w:rPr>
        <w:t xml:space="preserve">игляд </w:t>
      </w:r>
      <w:r>
        <w:rPr>
          <w:rFonts w:ascii="Times New Roman" w:hAnsi="Times New Roman"/>
          <w:sz w:val="28"/>
          <w:szCs w:val="28"/>
          <w:lang w:val="uk-UA"/>
        </w:rPr>
        <w:t>даного об’єкта зображено на</w:t>
      </w:r>
      <w:r w:rsidRPr="004409E3">
        <w:rPr>
          <w:rFonts w:ascii="Times New Roman" w:hAnsi="Times New Roman"/>
          <w:sz w:val="28"/>
          <w:szCs w:val="28"/>
          <w:lang w:val="uk-UA"/>
        </w:rPr>
        <w:t xml:space="preserve"> рисунку 2.2</w:t>
      </w:r>
    </w:p>
    <w:p w:rsidR="00A81A15" w:rsidRDefault="00A81A15" w:rsidP="004409E3">
      <w:pPr>
        <w:spacing w:after="0" w:line="360" w:lineRule="auto"/>
        <w:ind w:firstLine="567"/>
        <w:jc w:val="both"/>
        <w:rPr>
          <w:rFonts w:ascii="Times New Roman" w:hAnsi="Times New Roman"/>
          <w:sz w:val="28"/>
          <w:szCs w:val="28"/>
          <w:lang w:val="uk-UA"/>
        </w:rPr>
      </w:pPr>
    </w:p>
    <w:p w:rsidR="00A81A15" w:rsidRPr="005A179A" w:rsidRDefault="00A81A15" w:rsidP="005D5901">
      <w:pPr>
        <w:spacing w:after="0" w:line="360" w:lineRule="auto"/>
        <w:jc w:val="center"/>
        <w:rPr>
          <w:rFonts w:ascii="Courier New" w:hAnsi="Courier New" w:cs="Courier New"/>
          <w:sz w:val="28"/>
          <w:szCs w:val="28"/>
          <w:lang w:val="uk-UA"/>
        </w:rPr>
      </w:pPr>
      <w:r w:rsidRPr="00F93266">
        <w:rPr>
          <w:rFonts w:ascii="Courier New" w:hAnsi="Courier New" w:cs="Courier New"/>
          <w:sz w:val="28"/>
          <w:szCs w:val="28"/>
          <w:lang w:val="uk-UA"/>
        </w:rPr>
        <w:pict>
          <v:shape id="_x0000_i1026" type="#_x0000_t75" style="width:135.75pt;height:117.75pt">
            <v:imagedata r:id="rId8" o:title=""/>
          </v:shape>
        </w:pict>
      </w:r>
    </w:p>
    <w:p w:rsidR="00A81A15" w:rsidRPr="004409E3" w:rsidRDefault="00A81A15" w:rsidP="004409E3">
      <w:pPr>
        <w:spacing w:after="0" w:line="360" w:lineRule="auto"/>
        <w:ind w:firstLine="567"/>
        <w:jc w:val="both"/>
        <w:rPr>
          <w:rFonts w:ascii="Times New Roman" w:hAnsi="Times New Roman"/>
          <w:sz w:val="28"/>
          <w:szCs w:val="28"/>
          <w:lang w:val="uk-UA"/>
        </w:rPr>
      </w:pPr>
    </w:p>
    <w:p w:rsidR="00A81A15" w:rsidRPr="004409E3" w:rsidRDefault="00A81A15" w:rsidP="004409E3">
      <w:pPr>
        <w:spacing w:after="0" w:line="360" w:lineRule="auto"/>
        <w:jc w:val="center"/>
        <w:rPr>
          <w:rFonts w:ascii="Times New Roman" w:hAnsi="Times New Roman"/>
          <w:sz w:val="28"/>
          <w:szCs w:val="28"/>
          <w:lang w:val="uk-UA"/>
        </w:rPr>
      </w:pPr>
      <w:r w:rsidRPr="004409E3">
        <w:rPr>
          <w:rFonts w:ascii="Times New Roman" w:hAnsi="Times New Roman"/>
          <w:sz w:val="28"/>
          <w:szCs w:val="28"/>
          <w:lang w:val="uk-UA"/>
        </w:rPr>
        <w:t xml:space="preserve">Рисунок 2.2 </w:t>
      </w:r>
      <w:r>
        <w:rPr>
          <w:rFonts w:ascii="Times New Roman" w:hAnsi="Times New Roman"/>
          <w:sz w:val="28"/>
          <w:szCs w:val="28"/>
          <w:lang w:val="uk-UA"/>
        </w:rPr>
        <w:t xml:space="preserve">– </w:t>
      </w:r>
      <w:r w:rsidRPr="004409E3">
        <w:rPr>
          <w:rFonts w:ascii="Times New Roman" w:hAnsi="Times New Roman"/>
          <w:sz w:val="28"/>
          <w:szCs w:val="28"/>
          <w:lang w:val="uk-UA"/>
        </w:rPr>
        <w:t>Розроблена структура</w:t>
      </w:r>
      <w:r>
        <w:rPr>
          <w:rFonts w:ascii="Times New Roman" w:hAnsi="Times New Roman"/>
          <w:sz w:val="28"/>
          <w:szCs w:val="28"/>
          <w:lang w:val="uk-UA"/>
        </w:rPr>
        <w:t xml:space="preserve"> еталонного</w:t>
      </w:r>
      <w:r w:rsidRPr="004409E3">
        <w:rPr>
          <w:rFonts w:ascii="Times New Roman" w:hAnsi="Times New Roman"/>
          <w:sz w:val="28"/>
          <w:szCs w:val="28"/>
          <w:lang w:val="uk-UA"/>
        </w:rPr>
        <w:t xml:space="preserve"> </w:t>
      </w:r>
      <w:r>
        <w:rPr>
          <w:rFonts w:ascii="Times New Roman" w:hAnsi="Times New Roman"/>
          <w:sz w:val="28"/>
          <w:szCs w:val="28"/>
          <w:lang w:val="uk-UA"/>
        </w:rPr>
        <w:t>об’єкта</w:t>
      </w:r>
    </w:p>
    <w:p w:rsidR="00A81A15" w:rsidRPr="00EE3D5C" w:rsidRDefault="00A81A15" w:rsidP="004409E3">
      <w:pPr>
        <w:spacing w:after="0" w:line="360" w:lineRule="auto"/>
        <w:ind w:firstLine="567"/>
        <w:jc w:val="both"/>
        <w:rPr>
          <w:rFonts w:ascii="Times New Roman" w:hAnsi="Times New Roman"/>
          <w:sz w:val="28"/>
          <w:szCs w:val="28"/>
          <w:lang w:val="ru-RU"/>
        </w:rPr>
      </w:pPr>
      <w:r w:rsidRPr="004409E3">
        <w:rPr>
          <w:rFonts w:ascii="Times New Roman" w:hAnsi="Times New Roman"/>
          <w:sz w:val="28"/>
          <w:szCs w:val="28"/>
          <w:lang w:val="uk-UA"/>
        </w:rPr>
        <w:tab/>
      </w:r>
    </w:p>
    <w:p w:rsidR="00A81A15" w:rsidRPr="004409E3" w:rsidRDefault="00A81A15" w:rsidP="004409E3">
      <w:pPr>
        <w:spacing w:after="0" w:line="360" w:lineRule="auto"/>
        <w:ind w:firstLine="567"/>
        <w:jc w:val="both"/>
        <w:rPr>
          <w:rFonts w:ascii="Times New Roman" w:hAnsi="Times New Roman"/>
          <w:sz w:val="28"/>
          <w:szCs w:val="28"/>
          <w:lang w:val="uk-UA"/>
        </w:rPr>
      </w:pPr>
    </w:p>
    <w:p w:rsidR="00A81A15" w:rsidRPr="00EE3D5C" w:rsidRDefault="00A81A15" w:rsidP="00C83F61">
      <w:pPr>
        <w:tabs>
          <w:tab w:val="left" w:pos="1560"/>
        </w:tabs>
        <w:autoSpaceDE w:val="0"/>
        <w:autoSpaceDN w:val="0"/>
        <w:adjustRightInd w:val="0"/>
        <w:spacing w:after="0" w:line="360" w:lineRule="auto"/>
        <w:ind w:left="993" w:hanging="426"/>
        <w:jc w:val="center"/>
        <w:rPr>
          <w:sz w:val="28"/>
          <w:szCs w:val="28"/>
          <w:lang w:val="ru-RU"/>
        </w:rPr>
      </w:pPr>
    </w:p>
    <w:sectPr w:rsidR="00A81A15" w:rsidRPr="00EE3D5C" w:rsidSect="00944C28">
      <w:headerReference w:type="default" r:id="rId9"/>
      <w:pgSz w:w="11906" w:h="16838"/>
      <w:pgMar w:top="709" w:right="707" w:bottom="1418" w:left="1418" w:header="680" w:footer="340" w:gutter="0"/>
      <w:pgNumType w:start="9"/>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1A15" w:rsidRDefault="00A81A15" w:rsidP="000B0672">
      <w:pPr>
        <w:spacing w:after="0" w:line="240" w:lineRule="auto"/>
      </w:pPr>
      <w:r>
        <w:separator/>
      </w:r>
    </w:p>
  </w:endnote>
  <w:endnote w:type="continuationSeparator" w:id="0">
    <w:p w:rsidR="00A81A15" w:rsidRDefault="00A81A15" w:rsidP="000B06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ISOCPEUR">
    <w:altName w:val="Arial"/>
    <w:panose1 w:val="00000000000000000000"/>
    <w:charset w:val="CC"/>
    <w:family w:val="swiss"/>
    <w:notTrueType/>
    <w:pitch w:val="variable"/>
    <w:sig w:usb0="00000203" w:usb1="00000000" w:usb2="00000000" w:usb3="00000000" w:csb0="00000005" w:csb1="00000000"/>
  </w:font>
  <w:font w:name="Tahoma">
    <w:altName w:val=" MS Sans Serif"/>
    <w:panose1 w:val="020B0604030504040204"/>
    <w:charset w:val="CC"/>
    <w:family w:val="swiss"/>
    <w:pitch w:val="variable"/>
    <w:sig w:usb0="E1002EFF" w:usb1="C000605B" w:usb2="00000029" w:usb3="00000000" w:csb0="000101FF" w:csb1="00000000"/>
  </w:font>
  <w:font w:name="DejaVu Sans Mono">
    <w:altName w:val="MS Gothic"/>
    <w:panose1 w:val="00000000000000000000"/>
    <w:charset w:val="80"/>
    <w:family w:val="modern"/>
    <w:notTrueType/>
    <w:pitch w:val="fixed"/>
    <w:sig w:usb0="00000001" w:usb1="08070000" w:usb2="00000010" w:usb3="00000000" w:csb0="00020000" w:csb1="00000000"/>
  </w:font>
  <w:font w:name="Droid Sans Mono">
    <w:altName w:val="MS Mincho"/>
    <w:panose1 w:val="00000000000000000000"/>
    <w:charset w:val="80"/>
    <w:family w:val="modern"/>
    <w:notTrueType/>
    <w:pitch w:val="default"/>
    <w:sig w:usb0="00000001" w:usb1="08070000" w:usb2="00000010" w:usb3="00000000" w:csb0="00020000" w:csb1="00000000"/>
  </w:font>
  <w:font w:name="WenQuanYi Micro Hei">
    <w:altName w:val="MS Mincho"/>
    <w:panose1 w:val="00000000000000000000"/>
    <w:charset w:val="80"/>
    <w:family w:val="modern"/>
    <w:notTrueType/>
    <w:pitch w:val="default"/>
    <w:sig w:usb0="00000001" w:usb1="08070000" w:usb2="00000010" w:usb3="00000000" w:csb0="00020000" w:csb1="00000000"/>
  </w:font>
  <w:font w:name="Lohit Hindi">
    <w:altName w:val="MS Mincho"/>
    <w:panose1 w:val="00000000000000000000"/>
    <w:charset w:val="80"/>
    <w:family w:val="auto"/>
    <w:notTrueType/>
    <w:pitch w:val="variable"/>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1A15" w:rsidRDefault="00A81A15" w:rsidP="000B0672">
      <w:pPr>
        <w:spacing w:after="0" w:line="240" w:lineRule="auto"/>
      </w:pPr>
      <w:r>
        <w:separator/>
      </w:r>
    </w:p>
  </w:footnote>
  <w:footnote w:type="continuationSeparator" w:id="0">
    <w:p w:rsidR="00A81A15" w:rsidRDefault="00A81A15" w:rsidP="000B06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1A15" w:rsidRDefault="00A81A15">
    <w:pPr>
      <w:pStyle w:val="Header"/>
    </w:pPr>
    <w:r>
      <w:rPr>
        <w:noProof/>
        <w:lang w:val="ru-RU" w:eastAsia="ru-RU"/>
      </w:rPr>
      <w:pict>
        <v:group id="Group 21" o:spid="_x0000_s2049" style="position:absolute;margin-left:56.1pt;margin-top:20.85pt;width:518.8pt;height:802.3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">
          <v:rect id="Rectangle 22" o:spid="_x0000_s2050"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EdV8MA&#10;AADaAAAADwAAAGRycy9kb3ducmV2LnhtbESPzWrDMBCE74W+g9hAb7WcQEP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EdV8MAAADaAAAADwAAAAAAAAAAAAAAAACYAgAAZHJzL2Rv&#10;d25yZXYueG1sUEsFBgAAAAAEAAQA9QAAAIgDAAAAAA==&#10;" filled="f" strokeweight="2pt"/>
          <v:line id="Line 23" o:spid="_x0000_s2051"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24" o:spid="_x0000_s2052"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25" o:spid="_x0000_s2053"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26" o:spid="_x0000_s2054"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iKN70AAADbAAAADwAAAGRycy9kb3ducmV2LnhtbERPvQrCMBDeBd8hnOCmqYIi1SgiVNzE&#10;6tLtbM622FxKE7W+vREEt/v4fm+16UwtntS6yrKCyTgCQZxbXXGh4HJORgsQziNrrC2Tgjc52Kz7&#10;vRXG2r74RM/UFyKEsItRQel9E0vp8pIMurFtiAN3s61BH2BbSN3iK4SbWk6jaC4NVhwaSmxoV1J+&#10;Tx9GwT27zJL9cafPdbrV1yLx2fWmlRoOuu0ShKfO/8U/90GH+R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q4ije9AAAA2wAAAA8AAAAAAAAAAAAAAAAAoQIA&#10;AGRycy9kb3ducmV2LnhtbFBLBQYAAAAABAAEAPkAAACLAwAAAAA=&#10;" strokeweight="2pt"/>
          <v:line id="Line 27" o:spid="_x0000_s2055"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28" o:spid="_x0000_s2056"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8pr70AAADbAAAADwAAAGRycy9kb3ducmV2LnhtbERPvQrCMBDeBd8hnOCmqaI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rPKa+9AAAA2wAAAA8AAAAAAAAAAAAAAAAAoQIA&#10;AGRycy9kb3ducmV2LnhtbFBLBQYAAAAABAAEAPkAAACLAwAAAAA=&#10;" strokeweight="2pt"/>
          <v:line id="Line 29" o:spid="_x0000_s2057"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OMNL0AAADbAAAADwAAAGRycy9kb3ducmV2LnhtbERPvQrCMBDeBd8hnOCmqYIi1SgiVNzE&#10;6tLtbM622FxKE7W+vREEt/v4fm+16UwtntS6yrKCyTgCQZxbXXGh4HJORgsQziNrrC2Tgjc52Kz7&#10;vRXG2r74RM/UFyKEsItRQel9E0vp8pIMurFtiAN3s61BH2BbSN3iK4SbWk6jaC4NVhwaSmxoV1J+&#10;Tx9GwT27zJL9cafPdbrV1yLx2fWmlRoOuu0ShKfO/8U/90GH+T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WDjDS9AAAA2wAAAA8AAAAAAAAAAAAAAAAAoQIA&#10;AGRycy9kb3ducmV2LnhtbFBLBQYAAAAABAAEAPkAAACLAwAAAAA=&#10;" strokeweight="2pt"/>
          <v:line id="Line 30" o:spid="_x0000_s2058"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PMIAAADbAAAADwAAAGRycy9kb3ducmV2LnhtbERPzWoCMRC+C32HMIXeNGsPardml9JW&#10;qHgQbR9g3Iyb1c1kSVJd+/SNIHibj+935mVvW3EiHxrHCsajDARx5XTDtYKf78VwBiJEZI2tY1Jw&#10;oQBl8TCYY67dmTd02sZapBAOOSowMXa5lKEyZDGMXEecuL3zFmOCvpba4zmF21Y+Z9lEWmw4NRjs&#10;6N1Qddz+WgVLv1sdx3+1kTte+s92/fES7EGpp8f+7RVEpD7exTf3l07zp3D9JR0g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d+PMIAAADbAAAADwAAAAAAAAAAAAAA&#10;AAChAgAAZHJzL2Rvd25yZXYueG1sUEsFBgAAAAAEAAQA+QAAAJADAAAAAA==&#10;" strokeweight="1pt"/>
          <v:line id="Line 31" o:spid="_x0000_s2059"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IjqsIAAADbAAAADwAAAGRycy9kb3ducmV2LnhtbESPT4vCQAzF7wv7HYYseFunCopUpyJC&#10;F29i9eItdtI/2MmUzqzWb28OC3tLeC/v/bLZjq5TDxpC69nAbJqAIi69bbk2cDnn3ytQISJb7DyT&#10;gRcF2GafHxtMrX/yiR5FrJWEcEjRQBNjn2odyoYchqnviUWr/OAwyjrU2g74lHDX6XmSLLXDlqWh&#10;wZ72DZX34tcZuF8vi/znuLfnrtjZW53H662yxky+xt0aVKQx/pv/rg9W8AVW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4IjqsIAAADbAAAADwAAAAAAAAAAAAAA&#10;AAChAgAAZHJzL2Rvd25yZXYueG1sUEsFBgAAAAAEAAQA+QAAAJADAAAAAA==&#10;" strokeweight="2pt"/>
          <v:line id="Line 32" o:spid="_x0000_s2060"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RP1cIAAADbAAAADwAAAGRycy9kb3ducmV2LnhtbERPzWoCMRC+F3yHMIXeulk9SN2aXaQq&#10;KD2Uqg8wbqab1c1kSaJu+/RNoeBtPr7fmVeD7cSVfGgdKxhnOQji2umWGwWH/fr5BUSIyBo7x6Tg&#10;mwJU5ehhjoV2N/6k6y42IoVwKFCBibEvpAy1IYshcz1x4r6ctxgT9I3UHm8p3HZykudTabHl1GCw&#10;pzdD9Xl3sQq2/vh+Hv80Rh5561fdx3IW7Empp8dh8Qoi0hDv4n/3Rqf5M/j7JR0g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GRP1cIAAADbAAAADwAAAAAAAAAAAAAA&#10;AAChAgAAZHJzL2Rvd25yZXYueG1sUEsFBgAAAAAEAAQA+QAAAJADAAAAAA==&#10;" strokeweight="1pt"/>
          <v:rect id="Rectangle 33" o:spid="_x0000_s2061"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inset="1pt,1pt,1pt,1pt">
              <w:txbxContent>
                <w:p w:rsidR="00A81A15" w:rsidRDefault="00A81A15" w:rsidP="000B0672">
                  <w:pPr>
                    <w:pStyle w:val="a"/>
                    <w:jc w:val="center"/>
                    <w:rPr>
                      <w:sz w:val="18"/>
                    </w:rPr>
                  </w:pPr>
                  <w:r>
                    <w:rPr>
                      <w:sz w:val="18"/>
                    </w:rPr>
                    <w:t>Змн.</w:t>
                  </w:r>
                </w:p>
              </w:txbxContent>
            </v:textbox>
          </v:rect>
          <v:rect id="Rectangle 34" o:spid="_x0000_s2062"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inset="1pt,1pt,1pt,1pt">
              <w:txbxContent>
                <w:p w:rsidR="00A81A15" w:rsidRDefault="00A81A15" w:rsidP="000B0672">
                  <w:pPr>
                    <w:pStyle w:val="a"/>
                    <w:jc w:val="center"/>
                    <w:rPr>
                      <w:sz w:val="18"/>
                    </w:rPr>
                  </w:pPr>
                  <w:r>
                    <w:rPr>
                      <w:sz w:val="18"/>
                    </w:rPr>
                    <w:t>Арк.</w:t>
                  </w:r>
                </w:p>
              </w:txbxContent>
            </v:textbox>
          </v:rect>
          <v:rect id="Rectangle 35" o:spid="_x0000_s2063"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vvRcAA&#10;AADbAAAADwAAAGRycy9kb3ducmV2LnhtbESPQYvCMBSE74L/ITxhbza1LKJdoxRB8GrdBY+P5m3b&#10;3ealJlHrvzeC4HGYmW+Y1WYwnbiS861lBbMkBUFcWd1yreD7uJsuQPiArLGzTAru5GGzHo9WmGt7&#10;4wNdy1CLCGGfo4ImhD6X0lcNGfSJ7Ymj92udwRClq6V2eItw08ksTefSYMtxocGetg1V/+XFKCiK&#10;v+HnXC5x5+UidXP9qevipNTHZCi+QAQawjv8au+1giyD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vvRcAAAADbAAAADwAAAAAAAAAAAAAAAACYAgAAZHJzL2Rvd25y&#10;ZXYueG1sUEsFBgAAAAAEAAQA9QAAAIUDAAAAAA==&#10;" filled="f" stroked="f" strokeweight=".25pt">
            <v:textbox inset="1pt,1pt,1pt,1pt">
              <w:txbxContent>
                <w:p w:rsidR="00A81A15" w:rsidRDefault="00A81A15" w:rsidP="000B0672">
                  <w:pPr>
                    <w:pStyle w:val="a"/>
                    <w:jc w:val="center"/>
                    <w:rPr>
                      <w:sz w:val="18"/>
                    </w:rPr>
                  </w:pPr>
                  <w:r>
                    <w:rPr>
                      <w:sz w:val="18"/>
                    </w:rPr>
                    <w:t>№ докум.</w:t>
                  </w:r>
                </w:p>
              </w:txbxContent>
            </v:textbox>
          </v:rect>
          <v:rect id="Rectangle 36" o:spid="_x0000_s2064"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dK3sIA&#10;AADbAAAADwAAAGRycy9kb3ducmV2LnhtbESPwWrDMBBE74H8g9hAb7GctATXtRJMINBr3QR6XKyt&#10;7dZaOZJiu39fFQo5DjPzhikOs+nFSM53lhVskhQEcW11x42C8/tpnYHwAVljb5kU/JCHw365KDDX&#10;duI3GqvQiAhhn6OCNoQhl9LXLRn0iR2Io/dpncEQpWukdjhFuOnlNk130mDHcaHFgY4t1d/VzSgo&#10;y6/5cq2e8eRllrqdftJN+aHUw2ouX0AEmsM9/N9+1Qq2j/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0rewgAAANsAAAAPAAAAAAAAAAAAAAAAAJgCAABkcnMvZG93&#10;bnJldi54bWxQSwUGAAAAAAQABAD1AAAAhwMAAAAA&#10;" filled="f" stroked="f" strokeweight=".25pt">
            <v:textbox inset="1pt,1pt,1pt,1pt">
              <w:txbxContent>
                <w:p w:rsidR="00A81A15" w:rsidRDefault="00A81A15" w:rsidP="000B0672">
                  <w:pPr>
                    <w:pStyle w:val="a"/>
                    <w:jc w:val="center"/>
                    <w:rPr>
                      <w:sz w:val="18"/>
                    </w:rPr>
                  </w:pPr>
                  <w:r>
                    <w:rPr>
                      <w:sz w:val="18"/>
                    </w:rPr>
                    <w:t>Підпис</w:t>
                  </w:r>
                </w:p>
              </w:txbxContent>
            </v:textbox>
          </v:rect>
          <v:rect id="Rectangle 37" o:spid="_x0000_s2065"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7SqsIA&#10;AADbAAAADwAAAGRycy9kb3ducmV2LnhtbESPwWrDMBBE74H8g9hAb4lcY0zqRjamYOi1Tgs5LtbW&#10;dmutXElNnL+PAoUeh5l5wxyqxUziTM6PlhU87hIQxJ3VI/cK3o/Ndg/CB2SNk2VScCUPVbleHbDQ&#10;9sJvdG5DLyKEfYEKhhDmQkrfDWTQ7+xMHL1P6wyGKF0vtcNLhJtJpkmSS4Mjx4UBZ3oZqPtuf42C&#10;uv5aPn7aJ2y83Ccu15nu65NSD5ulfgYRaAn/4b/2q1aQZn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tKqwgAAANsAAAAPAAAAAAAAAAAAAAAAAJgCAABkcnMvZG93&#10;bnJldi54bWxQSwUGAAAAAAQABAD1AAAAhwMAAAAA&#10;" filled="f" stroked="f" strokeweight=".25pt">
            <v:textbox inset="1pt,1pt,1pt,1pt">
              <w:txbxContent>
                <w:p w:rsidR="00A81A15" w:rsidRDefault="00A81A15" w:rsidP="000B0672">
                  <w:pPr>
                    <w:pStyle w:val="a"/>
                    <w:jc w:val="center"/>
                    <w:rPr>
                      <w:sz w:val="18"/>
                    </w:rPr>
                  </w:pPr>
                  <w:r>
                    <w:rPr>
                      <w:sz w:val="18"/>
                    </w:rPr>
                    <w:t>Дата</w:t>
                  </w:r>
                </w:p>
              </w:txbxContent>
            </v:textbox>
          </v:rect>
          <v:rect id="Rectangle 38" o:spid="_x0000_s2066"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J3McIA&#10;AADbAAAADwAAAGRycy9kb3ducmV2LnhtbESPwWrDMBBE74H8g9hAb7Gc0AbXtRJMINBr3QR6XKyt&#10;7dZaOZJiu39fFQo5DjPzhikOs+nFSM53lhVskhQEcW11x42C8/tpnYHwAVljb5kU/JCHw365KDDX&#10;duI3GqvQiAhhn6OCNoQhl9LXLRn0iR2Io/dpncEQpWukdjhFuOnlNk130mDHcaHFgY4t1d/VzSgo&#10;y6/5cq2e8eRllrqdftRN+aHUw2ouX0AEmsM9/N9+1Qq2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ncxwgAAANsAAAAPAAAAAAAAAAAAAAAAAJgCAABkcnMvZG93&#10;bnJldi54bWxQSwUGAAAAAAQABAD1AAAAhwMAAAAA&#10;" filled="f" stroked="f" strokeweight=".25pt">
            <v:textbox inset="1pt,1pt,1pt,1pt">
              <w:txbxContent>
                <w:p w:rsidR="00A81A15" w:rsidRDefault="00A81A15" w:rsidP="000B0672">
                  <w:pPr>
                    <w:pStyle w:val="a"/>
                    <w:jc w:val="center"/>
                    <w:rPr>
                      <w:sz w:val="18"/>
                    </w:rPr>
                  </w:pPr>
                  <w:r>
                    <w:rPr>
                      <w:sz w:val="18"/>
                    </w:rPr>
                    <w:t>Арк.</w:t>
                  </w:r>
                </w:p>
              </w:txbxContent>
            </v:textbox>
          </v:rect>
          <v:rect id="Rectangle 39" o:spid="_x0000_s2067"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inset="1pt,1pt,1pt,1pt">
              <w:txbxContent>
                <w:p w:rsidR="00A81A15" w:rsidRPr="008923B7" w:rsidRDefault="00A81A15" w:rsidP="00F32098">
                  <w:pPr>
                    <w:jc w:val="center"/>
                    <w:rPr>
                      <w:lang w:val="uk-UA"/>
                    </w:rPr>
                  </w:pPr>
                  <w:fldSimple w:instr=" PAGE   \* MERGEFORMAT ">
                    <w:r>
                      <w:rPr>
                        <w:noProof/>
                      </w:rPr>
                      <w:t>18</w:t>
                    </w:r>
                  </w:fldSimple>
                </w:p>
              </w:txbxContent>
            </v:textbox>
          </v:rect>
          <v:rect id="Rectangle 40" o:spid="_x0000_s2068"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inset="1pt,1pt,1pt,1pt">
              <w:txbxContent>
                <w:p w:rsidR="00A81A15" w:rsidRDefault="00A81A15" w:rsidP="000B0672">
                  <w:pPr>
                    <w:pStyle w:val="a"/>
                    <w:jc w:val="center"/>
                  </w:pPr>
                  <w:r>
                    <w:rPr>
                      <w:rFonts w:ascii="Times New Roman" w:hAnsi="Times New Roman"/>
                      <w:i w:val="0"/>
                      <w:iCs/>
                      <w:sz w:val="36"/>
                      <w:lang w:val="ru-RU"/>
                    </w:rPr>
                    <w:t>ДП</w:t>
                  </w:r>
                  <w:r>
                    <w:rPr>
                      <w:rFonts w:ascii="Times New Roman" w:hAnsi="Times New Roman"/>
                      <w:i w:val="0"/>
                      <w:iCs/>
                      <w:sz w:val="36"/>
                    </w:rPr>
                    <w:t>.</w:t>
                  </w:r>
                  <w:r>
                    <w:rPr>
                      <w:rFonts w:ascii="Times New Roman" w:hAnsi="Times New Roman"/>
                      <w:i w:val="0"/>
                      <w:iCs/>
                      <w:sz w:val="36"/>
                      <w:lang w:val="ru-RU"/>
                    </w:rPr>
                    <w:t>ПЗ</w:t>
                  </w:r>
                  <w:r>
                    <w:rPr>
                      <w:rFonts w:ascii="Times New Roman" w:hAnsi="Times New Roman"/>
                      <w:i w:val="0"/>
                      <w:iCs/>
                      <w:sz w:val="36"/>
                    </w:rPr>
                    <w:t>-03.00.00.000 ПЗ</w:t>
                  </w:r>
                </w:p>
              </w:txbxContent>
            </v:textbox>
          </v:rect>
          <w10:wrap anchorx="page" anchory="page"/>
          <w10:anchorlock/>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decimal"/>
      <w:lvlText w:val="%1."/>
      <w:lvlJc w:val="left"/>
      <w:pPr>
        <w:tabs>
          <w:tab w:val="num" w:pos="0"/>
        </w:tabs>
        <w:ind w:left="927" w:hanging="360"/>
      </w:pPr>
      <w:rPr>
        <w:rFonts w:cs="Times New Roman"/>
      </w:rPr>
    </w:lvl>
  </w:abstractNum>
  <w:abstractNum w:abstractNumId="1">
    <w:nsid w:val="00000006"/>
    <w:multiLevelType w:val="multilevel"/>
    <w:tmpl w:val="00000006"/>
    <w:name w:val="WW8Num9"/>
    <w:lvl w:ilvl="0">
      <w:start w:val="1"/>
      <w:numFmt w:val="bullet"/>
      <w:suff w:val="nothing"/>
      <w:lvlText w:val=""/>
      <w:lvlJc w:val="left"/>
      <w:pPr>
        <w:tabs>
          <w:tab w:val="num" w:pos="0"/>
        </w:tabs>
      </w:pPr>
      <w:rPr>
        <w:rFonts w:ascii="Symbol" w:hAnsi="Symbol"/>
      </w:rPr>
    </w:lvl>
    <w:lvl w:ilvl="1">
      <w:start w:val="1"/>
      <w:numFmt w:val="bullet"/>
      <w:lvlText w:val=""/>
      <w:lvlJc w:val="left"/>
      <w:pPr>
        <w:tabs>
          <w:tab w:val="num" w:pos="1414"/>
        </w:tabs>
        <w:ind w:left="1414" w:hanging="283"/>
      </w:pPr>
      <w:rPr>
        <w:rFonts w:ascii="Symbol" w:hAnsi="Symbol"/>
      </w:rPr>
    </w:lvl>
    <w:lvl w:ilvl="2">
      <w:start w:val="1"/>
      <w:numFmt w:val="bullet"/>
      <w:lvlText w:val=""/>
      <w:lvlJc w:val="left"/>
      <w:pPr>
        <w:tabs>
          <w:tab w:val="num" w:pos="2121"/>
        </w:tabs>
        <w:ind w:left="2121" w:hanging="283"/>
      </w:pPr>
      <w:rPr>
        <w:rFonts w:ascii="Symbol" w:hAnsi="Symbol"/>
      </w:rPr>
    </w:lvl>
    <w:lvl w:ilvl="3">
      <w:start w:val="1"/>
      <w:numFmt w:val="bullet"/>
      <w:lvlText w:val=""/>
      <w:lvlJc w:val="left"/>
      <w:pPr>
        <w:tabs>
          <w:tab w:val="num" w:pos="2828"/>
        </w:tabs>
        <w:ind w:left="2828" w:hanging="283"/>
      </w:pPr>
      <w:rPr>
        <w:rFonts w:ascii="Symbol" w:hAnsi="Symbol"/>
      </w:rPr>
    </w:lvl>
    <w:lvl w:ilvl="4">
      <w:start w:val="1"/>
      <w:numFmt w:val="bullet"/>
      <w:lvlText w:val=""/>
      <w:lvlJc w:val="left"/>
      <w:pPr>
        <w:tabs>
          <w:tab w:val="num" w:pos="3535"/>
        </w:tabs>
        <w:ind w:left="3535" w:hanging="283"/>
      </w:pPr>
      <w:rPr>
        <w:rFonts w:ascii="Symbol" w:hAnsi="Symbol"/>
      </w:rPr>
    </w:lvl>
    <w:lvl w:ilvl="5">
      <w:start w:val="1"/>
      <w:numFmt w:val="bullet"/>
      <w:lvlText w:val=""/>
      <w:lvlJc w:val="left"/>
      <w:pPr>
        <w:tabs>
          <w:tab w:val="num" w:pos="4242"/>
        </w:tabs>
        <w:ind w:left="4242" w:hanging="283"/>
      </w:pPr>
      <w:rPr>
        <w:rFonts w:ascii="Symbol" w:hAnsi="Symbol"/>
      </w:rPr>
    </w:lvl>
    <w:lvl w:ilvl="6">
      <w:start w:val="1"/>
      <w:numFmt w:val="bullet"/>
      <w:lvlText w:val=""/>
      <w:lvlJc w:val="left"/>
      <w:pPr>
        <w:tabs>
          <w:tab w:val="num" w:pos="4949"/>
        </w:tabs>
        <w:ind w:left="4949" w:hanging="283"/>
      </w:pPr>
      <w:rPr>
        <w:rFonts w:ascii="Symbol" w:hAnsi="Symbol"/>
      </w:rPr>
    </w:lvl>
    <w:lvl w:ilvl="7">
      <w:start w:val="1"/>
      <w:numFmt w:val="bullet"/>
      <w:lvlText w:val=""/>
      <w:lvlJc w:val="left"/>
      <w:pPr>
        <w:tabs>
          <w:tab w:val="num" w:pos="5656"/>
        </w:tabs>
        <w:ind w:left="5656" w:hanging="283"/>
      </w:pPr>
      <w:rPr>
        <w:rFonts w:ascii="Symbol" w:hAnsi="Symbol"/>
      </w:rPr>
    </w:lvl>
    <w:lvl w:ilvl="8">
      <w:start w:val="1"/>
      <w:numFmt w:val="bullet"/>
      <w:lvlText w:val=""/>
      <w:lvlJc w:val="left"/>
      <w:pPr>
        <w:tabs>
          <w:tab w:val="num" w:pos="6363"/>
        </w:tabs>
        <w:ind w:left="6363" w:hanging="283"/>
      </w:pPr>
      <w:rPr>
        <w:rFonts w:ascii="Symbol" w:hAnsi="Symbol"/>
      </w:rPr>
    </w:lvl>
  </w:abstractNum>
  <w:abstractNum w:abstractNumId="2">
    <w:nsid w:val="00000007"/>
    <w:multiLevelType w:val="multilevel"/>
    <w:tmpl w:val="00000007"/>
    <w:lvl w:ilvl="0">
      <w:start w:val="1"/>
      <w:numFmt w:val="bullet"/>
      <w:suff w:val="nothing"/>
      <w:lvlText w:val=""/>
      <w:lvlJc w:val="left"/>
      <w:pPr>
        <w:tabs>
          <w:tab w:val="num" w:pos="0"/>
        </w:tabs>
      </w:pPr>
      <w:rPr>
        <w:rFonts w:ascii="Symbol" w:hAnsi="Symbol"/>
      </w:rPr>
    </w:lvl>
    <w:lvl w:ilvl="1">
      <w:start w:val="1"/>
      <w:numFmt w:val="bullet"/>
      <w:lvlText w:val=""/>
      <w:lvlJc w:val="left"/>
      <w:pPr>
        <w:tabs>
          <w:tab w:val="num" w:pos="1414"/>
        </w:tabs>
        <w:ind w:left="1414" w:hanging="283"/>
      </w:pPr>
      <w:rPr>
        <w:rFonts w:ascii="Symbol" w:hAnsi="Symbol"/>
      </w:rPr>
    </w:lvl>
    <w:lvl w:ilvl="2">
      <w:start w:val="1"/>
      <w:numFmt w:val="bullet"/>
      <w:lvlText w:val=""/>
      <w:lvlJc w:val="left"/>
      <w:pPr>
        <w:tabs>
          <w:tab w:val="num" w:pos="2121"/>
        </w:tabs>
        <w:ind w:left="2121" w:hanging="283"/>
      </w:pPr>
      <w:rPr>
        <w:rFonts w:ascii="Symbol" w:hAnsi="Symbol"/>
      </w:rPr>
    </w:lvl>
    <w:lvl w:ilvl="3">
      <w:start w:val="1"/>
      <w:numFmt w:val="bullet"/>
      <w:lvlText w:val=""/>
      <w:lvlJc w:val="left"/>
      <w:pPr>
        <w:tabs>
          <w:tab w:val="num" w:pos="2828"/>
        </w:tabs>
        <w:ind w:left="2828" w:hanging="283"/>
      </w:pPr>
      <w:rPr>
        <w:rFonts w:ascii="Symbol" w:hAnsi="Symbol"/>
      </w:rPr>
    </w:lvl>
    <w:lvl w:ilvl="4">
      <w:start w:val="1"/>
      <w:numFmt w:val="bullet"/>
      <w:lvlText w:val=""/>
      <w:lvlJc w:val="left"/>
      <w:pPr>
        <w:tabs>
          <w:tab w:val="num" w:pos="3535"/>
        </w:tabs>
        <w:ind w:left="3535" w:hanging="283"/>
      </w:pPr>
      <w:rPr>
        <w:rFonts w:ascii="Symbol" w:hAnsi="Symbol"/>
      </w:rPr>
    </w:lvl>
    <w:lvl w:ilvl="5">
      <w:start w:val="1"/>
      <w:numFmt w:val="bullet"/>
      <w:lvlText w:val=""/>
      <w:lvlJc w:val="left"/>
      <w:pPr>
        <w:tabs>
          <w:tab w:val="num" w:pos="4242"/>
        </w:tabs>
        <w:ind w:left="4242" w:hanging="283"/>
      </w:pPr>
      <w:rPr>
        <w:rFonts w:ascii="Symbol" w:hAnsi="Symbol"/>
      </w:rPr>
    </w:lvl>
    <w:lvl w:ilvl="6">
      <w:start w:val="1"/>
      <w:numFmt w:val="bullet"/>
      <w:lvlText w:val=""/>
      <w:lvlJc w:val="left"/>
      <w:pPr>
        <w:tabs>
          <w:tab w:val="num" w:pos="4949"/>
        </w:tabs>
        <w:ind w:left="4949" w:hanging="283"/>
      </w:pPr>
      <w:rPr>
        <w:rFonts w:ascii="Symbol" w:hAnsi="Symbol"/>
      </w:rPr>
    </w:lvl>
    <w:lvl w:ilvl="7">
      <w:start w:val="1"/>
      <w:numFmt w:val="bullet"/>
      <w:lvlText w:val=""/>
      <w:lvlJc w:val="left"/>
      <w:pPr>
        <w:tabs>
          <w:tab w:val="num" w:pos="5656"/>
        </w:tabs>
        <w:ind w:left="5656" w:hanging="283"/>
      </w:pPr>
      <w:rPr>
        <w:rFonts w:ascii="Symbol" w:hAnsi="Symbol"/>
      </w:rPr>
    </w:lvl>
    <w:lvl w:ilvl="8">
      <w:start w:val="1"/>
      <w:numFmt w:val="bullet"/>
      <w:lvlText w:val=""/>
      <w:lvlJc w:val="left"/>
      <w:pPr>
        <w:tabs>
          <w:tab w:val="num" w:pos="6363"/>
        </w:tabs>
        <w:ind w:left="6363" w:hanging="283"/>
      </w:pPr>
      <w:rPr>
        <w:rFonts w:ascii="Symbol" w:hAnsi="Symbol"/>
      </w:rPr>
    </w:lvl>
  </w:abstractNum>
  <w:abstractNum w:abstractNumId="3">
    <w:nsid w:val="00000008"/>
    <w:multiLevelType w:val="multilevel"/>
    <w:tmpl w:val="00000008"/>
    <w:lvl w:ilvl="0">
      <w:start w:val="1"/>
      <w:numFmt w:val="decimal"/>
      <w:suff w:val="nothing"/>
      <w:lvlText w:val="%1."/>
      <w:lvlJc w:val="left"/>
      <w:pPr>
        <w:tabs>
          <w:tab w:val="num" w:pos="0"/>
        </w:tabs>
      </w:pPr>
      <w:rPr>
        <w:rFonts w:cs="Times New Roman"/>
      </w:rPr>
    </w:lvl>
    <w:lvl w:ilvl="1">
      <w:start w:val="1"/>
      <w:numFmt w:val="decimal"/>
      <w:lvlText w:val="%2."/>
      <w:lvlJc w:val="left"/>
      <w:pPr>
        <w:tabs>
          <w:tab w:val="num" w:pos="1414"/>
        </w:tabs>
        <w:ind w:left="1414" w:hanging="283"/>
      </w:pPr>
      <w:rPr>
        <w:rFonts w:cs="Times New Roman"/>
      </w:rPr>
    </w:lvl>
    <w:lvl w:ilvl="2">
      <w:start w:val="1"/>
      <w:numFmt w:val="decimal"/>
      <w:lvlText w:val="%3."/>
      <w:lvlJc w:val="left"/>
      <w:pPr>
        <w:tabs>
          <w:tab w:val="num" w:pos="2121"/>
        </w:tabs>
        <w:ind w:left="2121" w:hanging="283"/>
      </w:pPr>
      <w:rPr>
        <w:rFonts w:cs="Times New Roman"/>
      </w:rPr>
    </w:lvl>
    <w:lvl w:ilvl="3">
      <w:start w:val="1"/>
      <w:numFmt w:val="decimal"/>
      <w:lvlText w:val="%4."/>
      <w:lvlJc w:val="left"/>
      <w:pPr>
        <w:tabs>
          <w:tab w:val="num" w:pos="2828"/>
        </w:tabs>
        <w:ind w:left="2828" w:hanging="283"/>
      </w:pPr>
      <w:rPr>
        <w:rFonts w:cs="Times New Roman"/>
      </w:rPr>
    </w:lvl>
    <w:lvl w:ilvl="4">
      <w:start w:val="1"/>
      <w:numFmt w:val="decimal"/>
      <w:lvlText w:val="%5."/>
      <w:lvlJc w:val="left"/>
      <w:pPr>
        <w:tabs>
          <w:tab w:val="num" w:pos="3535"/>
        </w:tabs>
        <w:ind w:left="3535" w:hanging="283"/>
      </w:pPr>
      <w:rPr>
        <w:rFonts w:cs="Times New Roman"/>
      </w:rPr>
    </w:lvl>
    <w:lvl w:ilvl="5">
      <w:start w:val="1"/>
      <w:numFmt w:val="decimal"/>
      <w:lvlText w:val="%6."/>
      <w:lvlJc w:val="left"/>
      <w:pPr>
        <w:tabs>
          <w:tab w:val="num" w:pos="4242"/>
        </w:tabs>
        <w:ind w:left="4242" w:hanging="283"/>
      </w:pPr>
      <w:rPr>
        <w:rFonts w:cs="Times New Roman"/>
      </w:rPr>
    </w:lvl>
    <w:lvl w:ilvl="6">
      <w:start w:val="1"/>
      <w:numFmt w:val="decimal"/>
      <w:lvlText w:val="%7."/>
      <w:lvlJc w:val="left"/>
      <w:pPr>
        <w:tabs>
          <w:tab w:val="num" w:pos="4949"/>
        </w:tabs>
        <w:ind w:left="4949" w:hanging="283"/>
      </w:pPr>
      <w:rPr>
        <w:rFonts w:cs="Times New Roman"/>
      </w:rPr>
    </w:lvl>
    <w:lvl w:ilvl="7">
      <w:start w:val="1"/>
      <w:numFmt w:val="decimal"/>
      <w:lvlText w:val="%8."/>
      <w:lvlJc w:val="left"/>
      <w:pPr>
        <w:tabs>
          <w:tab w:val="num" w:pos="5656"/>
        </w:tabs>
        <w:ind w:left="5656" w:hanging="283"/>
      </w:pPr>
      <w:rPr>
        <w:rFonts w:cs="Times New Roman"/>
      </w:rPr>
    </w:lvl>
    <w:lvl w:ilvl="8">
      <w:start w:val="1"/>
      <w:numFmt w:val="decimal"/>
      <w:lvlText w:val="%9."/>
      <w:lvlJc w:val="left"/>
      <w:pPr>
        <w:tabs>
          <w:tab w:val="num" w:pos="6363"/>
        </w:tabs>
        <w:ind w:left="6363" w:hanging="283"/>
      </w:pPr>
      <w:rPr>
        <w:rFonts w:cs="Times New Roman"/>
      </w:rPr>
    </w:lvl>
  </w:abstractNum>
  <w:abstractNum w:abstractNumId="4">
    <w:nsid w:val="0C79335B"/>
    <w:multiLevelType w:val="hybridMultilevel"/>
    <w:tmpl w:val="C352DC5C"/>
    <w:lvl w:ilvl="0" w:tplc="04190019">
      <w:start w:val="1"/>
      <w:numFmt w:val="lowerLetter"/>
      <w:lvlText w:val="%1."/>
      <w:lvlJc w:val="left"/>
      <w:pPr>
        <w:tabs>
          <w:tab w:val="num" w:pos="1428"/>
        </w:tabs>
        <w:ind w:left="1428" w:hanging="360"/>
      </w:pPr>
      <w:rPr>
        <w:rFonts w:cs="Times New Roman" w:hint="default"/>
      </w:rPr>
    </w:lvl>
    <w:lvl w:ilvl="1" w:tplc="04190003" w:tentative="1">
      <w:start w:val="1"/>
      <w:numFmt w:val="bullet"/>
      <w:lvlText w:val="o"/>
      <w:lvlJc w:val="left"/>
      <w:pPr>
        <w:tabs>
          <w:tab w:val="num" w:pos="2148"/>
        </w:tabs>
        <w:ind w:left="2148" w:hanging="360"/>
      </w:pPr>
      <w:rPr>
        <w:rFonts w:ascii="Courier New" w:hAnsi="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5">
    <w:nsid w:val="120D429F"/>
    <w:multiLevelType w:val="hybridMultilevel"/>
    <w:tmpl w:val="C4520110"/>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6">
    <w:nsid w:val="2C5F7744"/>
    <w:multiLevelType w:val="multilevel"/>
    <w:tmpl w:val="760080A6"/>
    <w:lvl w:ilvl="0">
      <w:start w:val="1"/>
      <w:numFmt w:val="decimal"/>
      <w:lvlText w:val="%1."/>
      <w:lvlJc w:val="left"/>
      <w:pPr>
        <w:tabs>
          <w:tab w:val="num" w:pos="928"/>
        </w:tabs>
        <w:ind w:left="928" w:hanging="360"/>
      </w:pPr>
      <w:rPr>
        <w:rFonts w:cs="Times New Roman"/>
      </w:rPr>
    </w:lvl>
    <w:lvl w:ilvl="1" w:tentative="1">
      <w:start w:val="1"/>
      <w:numFmt w:val="decimal"/>
      <w:lvlText w:val="%2."/>
      <w:lvlJc w:val="left"/>
      <w:pPr>
        <w:tabs>
          <w:tab w:val="num" w:pos="1648"/>
        </w:tabs>
        <w:ind w:left="1648" w:hanging="360"/>
      </w:pPr>
      <w:rPr>
        <w:rFonts w:cs="Times New Roman"/>
      </w:rPr>
    </w:lvl>
    <w:lvl w:ilvl="2" w:tentative="1">
      <w:start w:val="1"/>
      <w:numFmt w:val="decimal"/>
      <w:lvlText w:val="%3."/>
      <w:lvlJc w:val="left"/>
      <w:pPr>
        <w:tabs>
          <w:tab w:val="num" w:pos="2368"/>
        </w:tabs>
        <w:ind w:left="2368" w:hanging="360"/>
      </w:pPr>
      <w:rPr>
        <w:rFonts w:cs="Times New Roman"/>
      </w:rPr>
    </w:lvl>
    <w:lvl w:ilvl="3" w:tentative="1">
      <w:start w:val="1"/>
      <w:numFmt w:val="decimal"/>
      <w:lvlText w:val="%4."/>
      <w:lvlJc w:val="left"/>
      <w:pPr>
        <w:tabs>
          <w:tab w:val="num" w:pos="3088"/>
        </w:tabs>
        <w:ind w:left="3088" w:hanging="360"/>
      </w:pPr>
      <w:rPr>
        <w:rFonts w:cs="Times New Roman"/>
      </w:rPr>
    </w:lvl>
    <w:lvl w:ilvl="4" w:tentative="1">
      <w:start w:val="1"/>
      <w:numFmt w:val="decimal"/>
      <w:lvlText w:val="%5."/>
      <w:lvlJc w:val="left"/>
      <w:pPr>
        <w:tabs>
          <w:tab w:val="num" w:pos="3808"/>
        </w:tabs>
        <w:ind w:left="3808" w:hanging="360"/>
      </w:pPr>
      <w:rPr>
        <w:rFonts w:cs="Times New Roman"/>
      </w:rPr>
    </w:lvl>
    <w:lvl w:ilvl="5" w:tentative="1">
      <w:start w:val="1"/>
      <w:numFmt w:val="decimal"/>
      <w:lvlText w:val="%6."/>
      <w:lvlJc w:val="left"/>
      <w:pPr>
        <w:tabs>
          <w:tab w:val="num" w:pos="4528"/>
        </w:tabs>
        <w:ind w:left="4528" w:hanging="360"/>
      </w:pPr>
      <w:rPr>
        <w:rFonts w:cs="Times New Roman"/>
      </w:rPr>
    </w:lvl>
    <w:lvl w:ilvl="6" w:tentative="1">
      <w:start w:val="1"/>
      <w:numFmt w:val="decimal"/>
      <w:lvlText w:val="%7."/>
      <w:lvlJc w:val="left"/>
      <w:pPr>
        <w:tabs>
          <w:tab w:val="num" w:pos="5248"/>
        </w:tabs>
        <w:ind w:left="5248" w:hanging="360"/>
      </w:pPr>
      <w:rPr>
        <w:rFonts w:cs="Times New Roman"/>
      </w:rPr>
    </w:lvl>
    <w:lvl w:ilvl="7" w:tentative="1">
      <w:start w:val="1"/>
      <w:numFmt w:val="decimal"/>
      <w:lvlText w:val="%8."/>
      <w:lvlJc w:val="left"/>
      <w:pPr>
        <w:tabs>
          <w:tab w:val="num" w:pos="5968"/>
        </w:tabs>
        <w:ind w:left="5968" w:hanging="360"/>
      </w:pPr>
      <w:rPr>
        <w:rFonts w:cs="Times New Roman"/>
      </w:rPr>
    </w:lvl>
    <w:lvl w:ilvl="8" w:tentative="1">
      <w:start w:val="1"/>
      <w:numFmt w:val="decimal"/>
      <w:lvlText w:val="%9."/>
      <w:lvlJc w:val="left"/>
      <w:pPr>
        <w:tabs>
          <w:tab w:val="num" w:pos="6688"/>
        </w:tabs>
        <w:ind w:left="6688" w:hanging="360"/>
      </w:pPr>
      <w:rPr>
        <w:rFonts w:cs="Times New Roman"/>
      </w:rPr>
    </w:lvl>
  </w:abstractNum>
  <w:abstractNum w:abstractNumId="7">
    <w:nsid w:val="459940C4"/>
    <w:multiLevelType w:val="hybridMultilevel"/>
    <w:tmpl w:val="A86E00EE"/>
    <w:lvl w:ilvl="0" w:tplc="FFFFFFFF">
      <w:start w:val="1"/>
      <w:numFmt w:val="bullet"/>
      <w:lvlText w:val="-"/>
      <w:lvlJc w:val="left"/>
      <w:pPr>
        <w:ind w:left="720" w:hanging="360"/>
      </w:pPr>
      <w:rPr>
        <w:rFonts w:ascii="Times New Roman" w:eastAsia="Times New Roman" w:hAnsi="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
    <w:nsid w:val="56BC41DB"/>
    <w:multiLevelType w:val="multilevel"/>
    <w:tmpl w:val="09963FA8"/>
    <w:lvl w:ilvl="0">
      <w:start w:val="1"/>
      <w:numFmt w:val="lowerLetter"/>
      <w:lvlText w:val="%1."/>
      <w:lvlJc w:val="left"/>
      <w:pPr>
        <w:tabs>
          <w:tab w:val="num" w:pos="1428"/>
        </w:tabs>
        <w:ind w:left="1428" w:hanging="360"/>
      </w:pPr>
      <w:rPr>
        <w:rFonts w:cs="Times New Roman" w:hint="default"/>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9">
    <w:nsid w:val="5B521F76"/>
    <w:multiLevelType w:val="hybridMultilevel"/>
    <w:tmpl w:val="589019A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6B2B109C"/>
    <w:multiLevelType w:val="hybridMultilevel"/>
    <w:tmpl w:val="B6FC65AE"/>
    <w:lvl w:ilvl="0" w:tplc="FFFFFFFF">
      <w:start w:val="1"/>
      <w:numFmt w:val="bullet"/>
      <w:lvlText w:val="-"/>
      <w:lvlJc w:val="left"/>
      <w:pPr>
        <w:ind w:left="2574" w:hanging="360"/>
      </w:pPr>
      <w:rPr>
        <w:rFonts w:ascii="Times New Roman" w:eastAsia="Times New Roman" w:hAnsi="Times New Roman" w:hint="default"/>
      </w:rPr>
    </w:lvl>
    <w:lvl w:ilvl="1" w:tplc="04190003" w:tentative="1">
      <w:start w:val="1"/>
      <w:numFmt w:val="bullet"/>
      <w:lvlText w:val="o"/>
      <w:lvlJc w:val="left"/>
      <w:pPr>
        <w:ind w:left="3294" w:hanging="360"/>
      </w:pPr>
      <w:rPr>
        <w:rFonts w:ascii="Courier New" w:hAnsi="Courier New" w:hint="default"/>
      </w:rPr>
    </w:lvl>
    <w:lvl w:ilvl="2" w:tplc="04190005" w:tentative="1">
      <w:start w:val="1"/>
      <w:numFmt w:val="bullet"/>
      <w:lvlText w:val=""/>
      <w:lvlJc w:val="left"/>
      <w:pPr>
        <w:ind w:left="4014" w:hanging="360"/>
      </w:pPr>
      <w:rPr>
        <w:rFonts w:ascii="Wingdings" w:hAnsi="Wingdings" w:hint="default"/>
      </w:rPr>
    </w:lvl>
    <w:lvl w:ilvl="3" w:tplc="04190001" w:tentative="1">
      <w:start w:val="1"/>
      <w:numFmt w:val="bullet"/>
      <w:lvlText w:val=""/>
      <w:lvlJc w:val="left"/>
      <w:pPr>
        <w:ind w:left="4734" w:hanging="360"/>
      </w:pPr>
      <w:rPr>
        <w:rFonts w:ascii="Symbol" w:hAnsi="Symbol" w:hint="default"/>
      </w:rPr>
    </w:lvl>
    <w:lvl w:ilvl="4" w:tplc="04190003" w:tentative="1">
      <w:start w:val="1"/>
      <w:numFmt w:val="bullet"/>
      <w:lvlText w:val="o"/>
      <w:lvlJc w:val="left"/>
      <w:pPr>
        <w:ind w:left="5454" w:hanging="360"/>
      </w:pPr>
      <w:rPr>
        <w:rFonts w:ascii="Courier New" w:hAnsi="Courier New" w:hint="default"/>
      </w:rPr>
    </w:lvl>
    <w:lvl w:ilvl="5" w:tplc="04190005" w:tentative="1">
      <w:start w:val="1"/>
      <w:numFmt w:val="bullet"/>
      <w:lvlText w:val=""/>
      <w:lvlJc w:val="left"/>
      <w:pPr>
        <w:ind w:left="6174" w:hanging="360"/>
      </w:pPr>
      <w:rPr>
        <w:rFonts w:ascii="Wingdings" w:hAnsi="Wingdings" w:hint="default"/>
      </w:rPr>
    </w:lvl>
    <w:lvl w:ilvl="6" w:tplc="04190001" w:tentative="1">
      <w:start w:val="1"/>
      <w:numFmt w:val="bullet"/>
      <w:lvlText w:val=""/>
      <w:lvlJc w:val="left"/>
      <w:pPr>
        <w:ind w:left="6894" w:hanging="360"/>
      </w:pPr>
      <w:rPr>
        <w:rFonts w:ascii="Symbol" w:hAnsi="Symbol" w:hint="default"/>
      </w:rPr>
    </w:lvl>
    <w:lvl w:ilvl="7" w:tplc="04190003" w:tentative="1">
      <w:start w:val="1"/>
      <w:numFmt w:val="bullet"/>
      <w:lvlText w:val="o"/>
      <w:lvlJc w:val="left"/>
      <w:pPr>
        <w:ind w:left="7614" w:hanging="360"/>
      </w:pPr>
      <w:rPr>
        <w:rFonts w:ascii="Courier New" w:hAnsi="Courier New" w:hint="default"/>
      </w:rPr>
    </w:lvl>
    <w:lvl w:ilvl="8" w:tplc="04190005" w:tentative="1">
      <w:start w:val="1"/>
      <w:numFmt w:val="bullet"/>
      <w:lvlText w:val=""/>
      <w:lvlJc w:val="left"/>
      <w:pPr>
        <w:ind w:left="8334" w:hanging="360"/>
      </w:pPr>
      <w:rPr>
        <w:rFonts w:ascii="Wingdings" w:hAnsi="Wingdings" w:hint="default"/>
      </w:rPr>
    </w:lvl>
  </w:abstractNum>
  <w:abstractNum w:abstractNumId="11">
    <w:nsid w:val="757A1D33"/>
    <w:multiLevelType w:val="hybridMultilevel"/>
    <w:tmpl w:val="B9D0F050"/>
    <w:lvl w:ilvl="0" w:tplc="04190019">
      <w:start w:val="1"/>
      <w:numFmt w:val="lowerLetter"/>
      <w:lvlText w:val="%1."/>
      <w:lvlJc w:val="left"/>
      <w:pPr>
        <w:tabs>
          <w:tab w:val="num" w:pos="1428"/>
        </w:tabs>
        <w:ind w:left="1428" w:hanging="360"/>
      </w:pPr>
      <w:rPr>
        <w:rFonts w:cs="Times New Roman" w:hint="default"/>
      </w:rPr>
    </w:lvl>
    <w:lvl w:ilvl="1" w:tplc="04190003" w:tentative="1">
      <w:start w:val="1"/>
      <w:numFmt w:val="bullet"/>
      <w:lvlText w:val="o"/>
      <w:lvlJc w:val="left"/>
      <w:pPr>
        <w:tabs>
          <w:tab w:val="num" w:pos="2148"/>
        </w:tabs>
        <w:ind w:left="2148" w:hanging="360"/>
      </w:pPr>
      <w:rPr>
        <w:rFonts w:ascii="Courier New" w:hAnsi="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num w:numId="1">
    <w:abstractNumId w:val="6"/>
  </w:num>
  <w:num w:numId="2">
    <w:abstractNumId w:val="10"/>
  </w:num>
  <w:num w:numId="3">
    <w:abstractNumId w:val="7"/>
  </w:num>
  <w:num w:numId="4">
    <w:abstractNumId w:val="9"/>
  </w:num>
  <w:num w:numId="5">
    <w:abstractNumId w:val="5"/>
  </w:num>
  <w:num w:numId="6">
    <w:abstractNumId w:val="8"/>
  </w:num>
  <w:num w:numId="7">
    <w:abstractNumId w:val="11"/>
  </w:num>
  <w:num w:numId="8">
    <w:abstractNumId w:val="4"/>
  </w:num>
  <w:num w:numId="9">
    <w:abstractNumId w:val="2"/>
  </w:num>
  <w:num w:numId="10">
    <w:abstractNumId w:val="3"/>
  </w:num>
  <w:num w:numId="11">
    <w:abstractNumId w:val="1"/>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drawingGridHorizontalSpacing w:val="110"/>
  <w:displayHorizontalDrawingGridEvery w:val="2"/>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8208B"/>
    <w:rsid w:val="00015756"/>
    <w:rsid w:val="0002446F"/>
    <w:rsid w:val="00027FCA"/>
    <w:rsid w:val="000304A6"/>
    <w:rsid w:val="00031DA4"/>
    <w:rsid w:val="00035CEF"/>
    <w:rsid w:val="00053D9B"/>
    <w:rsid w:val="0007287E"/>
    <w:rsid w:val="00081913"/>
    <w:rsid w:val="00094D0E"/>
    <w:rsid w:val="000A2E6D"/>
    <w:rsid w:val="000A3119"/>
    <w:rsid w:val="000B0672"/>
    <w:rsid w:val="000C66A7"/>
    <w:rsid w:val="000C794B"/>
    <w:rsid w:val="000F626C"/>
    <w:rsid w:val="00102B00"/>
    <w:rsid w:val="00106E39"/>
    <w:rsid w:val="00123186"/>
    <w:rsid w:val="00125EE8"/>
    <w:rsid w:val="00132358"/>
    <w:rsid w:val="00134567"/>
    <w:rsid w:val="00144A04"/>
    <w:rsid w:val="00147B0D"/>
    <w:rsid w:val="001746B0"/>
    <w:rsid w:val="00183905"/>
    <w:rsid w:val="00186C15"/>
    <w:rsid w:val="001872A6"/>
    <w:rsid w:val="00190EC1"/>
    <w:rsid w:val="001A1020"/>
    <w:rsid w:val="001A57C9"/>
    <w:rsid w:val="001B37CD"/>
    <w:rsid w:val="001B7349"/>
    <w:rsid w:val="001D4E43"/>
    <w:rsid w:val="001F10BE"/>
    <w:rsid w:val="001F79EC"/>
    <w:rsid w:val="00206DEB"/>
    <w:rsid w:val="002075A7"/>
    <w:rsid w:val="00210D5B"/>
    <w:rsid w:val="00230A9B"/>
    <w:rsid w:val="0023232D"/>
    <w:rsid w:val="002343C8"/>
    <w:rsid w:val="00245370"/>
    <w:rsid w:val="00250550"/>
    <w:rsid w:val="00257CF3"/>
    <w:rsid w:val="00270D8D"/>
    <w:rsid w:val="002749EE"/>
    <w:rsid w:val="002A2BD8"/>
    <w:rsid w:val="002D16A0"/>
    <w:rsid w:val="002E00B3"/>
    <w:rsid w:val="002E7007"/>
    <w:rsid w:val="002F0BA5"/>
    <w:rsid w:val="002F2782"/>
    <w:rsid w:val="002F5012"/>
    <w:rsid w:val="00301267"/>
    <w:rsid w:val="003261F5"/>
    <w:rsid w:val="00354DD5"/>
    <w:rsid w:val="00363149"/>
    <w:rsid w:val="00381A07"/>
    <w:rsid w:val="00383E5A"/>
    <w:rsid w:val="003842DB"/>
    <w:rsid w:val="00387B7B"/>
    <w:rsid w:val="0039282C"/>
    <w:rsid w:val="00396AE2"/>
    <w:rsid w:val="003B3140"/>
    <w:rsid w:val="003B4629"/>
    <w:rsid w:val="003C1076"/>
    <w:rsid w:val="003C2AAF"/>
    <w:rsid w:val="003C5C57"/>
    <w:rsid w:val="003C7FE3"/>
    <w:rsid w:val="003D2BBC"/>
    <w:rsid w:val="003E0A3A"/>
    <w:rsid w:val="003E3EFE"/>
    <w:rsid w:val="003F3EB4"/>
    <w:rsid w:val="003F4033"/>
    <w:rsid w:val="00402017"/>
    <w:rsid w:val="00431CB4"/>
    <w:rsid w:val="00434898"/>
    <w:rsid w:val="00434C0B"/>
    <w:rsid w:val="00437C66"/>
    <w:rsid w:val="004409E3"/>
    <w:rsid w:val="004409F0"/>
    <w:rsid w:val="00440A84"/>
    <w:rsid w:val="00445A02"/>
    <w:rsid w:val="004828AB"/>
    <w:rsid w:val="00483BF3"/>
    <w:rsid w:val="0048609E"/>
    <w:rsid w:val="00490511"/>
    <w:rsid w:val="00496AAB"/>
    <w:rsid w:val="00496BC7"/>
    <w:rsid w:val="004A3353"/>
    <w:rsid w:val="004B55D7"/>
    <w:rsid w:val="004B7355"/>
    <w:rsid w:val="004C101F"/>
    <w:rsid w:val="004D07D7"/>
    <w:rsid w:val="004D134F"/>
    <w:rsid w:val="004D788A"/>
    <w:rsid w:val="004E2742"/>
    <w:rsid w:val="004E6A49"/>
    <w:rsid w:val="004F1D47"/>
    <w:rsid w:val="004F48FF"/>
    <w:rsid w:val="004F65D1"/>
    <w:rsid w:val="0050334D"/>
    <w:rsid w:val="00510557"/>
    <w:rsid w:val="00527A78"/>
    <w:rsid w:val="0054562B"/>
    <w:rsid w:val="0055705B"/>
    <w:rsid w:val="00560304"/>
    <w:rsid w:val="00560577"/>
    <w:rsid w:val="00563EDB"/>
    <w:rsid w:val="00565260"/>
    <w:rsid w:val="005A179A"/>
    <w:rsid w:val="005A6A32"/>
    <w:rsid w:val="005C1B12"/>
    <w:rsid w:val="005D5901"/>
    <w:rsid w:val="005E5190"/>
    <w:rsid w:val="005E718A"/>
    <w:rsid w:val="00612955"/>
    <w:rsid w:val="00631EB8"/>
    <w:rsid w:val="006422B3"/>
    <w:rsid w:val="00646249"/>
    <w:rsid w:val="00647D44"/>
    <w:rsid w:val="00654045"/>
    <w:rsid w:val="00660BD1"/>
    <w:rsid w:val="00671215"/>
    <w:rsid w:val="0068315F"/>
    <w:rsid w:val="00696001"/>
    <w:rsid w:val="006B126F"/>
    <w:rsid w:val="006C1DAB"/>
    <w:rsid w:val="006C2FC4"/>
    <w:rsid w:val="006D3A5E"/>
    <w:rsid w:val="006F18FF"/>
    <w:rsid w:val="006F2B9C"/>
    <w:rsid w:val="00702261"/>
    <w:rsid w:val="00727A01"/>
    <w:rsid w:val="00740D8D"/>
    <w:rsid w:val="007467E3"/>
    <w:rsid w:val="00753F68"/>
    <w:rsid w:val="00765F70"/>
    <w:rsid w:val="00773C3F"/>
    <w:rsid w:val="0078154B"/>
    <w:rsid w:val="007B151B"/>
    <w:rsid w:val="007D7EC1"/>
    <w:rsid w:val="007E1000"/>
    <w:rsid w:val="007E2238"/>
    <w:rsid w:val="00811840"/>
    <w:rsid w:val="00816EDB"/>
    <w:rsid w:val="00826FEE"/>
    <w:rsid w:val="00831FD1"/>
    <w:rsid w:val="00835385"/>
    <w:rsid w:val="00836AD2"/>
    <w:rsid w:val="00852857"/>
    <w:rsid w:val="00855DDB"/>
    <w:rsid w:val="00861C31"/>
    <w:rsid w:val="00882448"/>
    <w:rsid w:val="008923B7"/>
    <w:rsid w:val="00893F2C"/>
    <w:rsid w:val="00894A66"/>
    <w:rsid w:val="00897C1E"/>
    <w:rsid w:val="008A31D8"/>
    <w:rsid w:val="008A419C"/>
    <w:rsid w:val="008B1B4B"/>
    <w:rsid w:val="008B32AA"/>
    <w:rsid w:val="008B7F66"/>
    <w:rsid w:val="008C319C"/>
    <w:rsid w:val="008D10D1"/>
    <w:rsid w:val="008D202B"/>
    <w:rsid w:val="008E21F0"/>
    <w:rsid w:val="008E304D"/>
    <w:rsid w:val="008F4D99"/>
    <w:rsid w:val="00902CDE"/>
    <w:rsid w:val="009148AA"/>
    <w:rsid w:val="009217A0"/>
    <w:rsid w:val="009265F0"/>
    <w:rsid w:val="00944C28"/>
    <w:rsid w:val="00953F52"/>
    <w:rsid w:val="0097364B"/>
    <w:rsid w:val="0097441A"/>
    <w:rsid w:val="009816AD"/>
    <w:rsid w:val="00982CB1"/>
    <w:rsid w:val="009A1AEF"/>
    <w:rsid w:val="009A2F7E"/>
    <w:rsid w:val="009B1621"/>
    <w:rsid w:val="009B67B2"/>
    <w:rsid w:val="009C50ED"/>
    <w:rsid w:val="009D3C17"/>
    <w:rsid w:val="009E290F"/>
    <w:rsid w:val="009F51CE"/>
    <w:rsid w:val="00A0487E"/>
    <w:rsid w:val="00A12E21"/>
    <w:rsid w:val="00A14E49"/>
    <w:rsid w:val="00A266D7"/>
    <w:rsid w:val="00A37B25"/>
    <w:rsid w:val="00A4099C"/>
    <w:rsid w:val="00A40C39"/>
    <w:rsid w:val="00A60B0A"/>
    <w:rsid w:val="00A6191A"/>
    <w:rsid w:val="00A6286B"/>
    <w:rsid w:val="00A62C49"/>
    <w:rsid w:val="00A638AB"/>
    <w:rsid w:val="00A67A8F"/>
    <w:rsid w:val="00A737D6"/>
    <w:rsid w:val="00A812D5"/>
    <w:rsid w:val="00A8164E"/>
    <w:rsid w:val="00A81A15"/>
    <w:rsid w:val="00A87300"/>
    <w:rsid w:val="00A93005"/>
    <w:rsid w:val="00A956C1"/>
    <w:rsid w:val="00A95B25"/>
    <w:rsid w:val="00AA1AB2"/>
    <w:rsid w:val="00AA4F7A"/>
    <w:rsid w:val="00AC1423"/>
    <w:rsid w:val="00AC343E"/>
    <w:rsid w:val="00AC7056"/>
    <w:rsid w:val="00AC7ED6"/>
    <w:rsid w:val="00AD05DB"/>
    <w:rsid w:val="00B00CF4"/>
    <w:rsid w:val="00B04E0F"/>
    <w:rsid w:val="00B37FF7"/>
    <w:rsid w:val="00B402B2"/>
    <w:rsid w:val="00B45C86"/>
    <w:rsid w:val="00B61391"/>
    <w:rsid w:val="00B743BF"/>
    <w:rsid w:val="00B77D50"/>
    <w:rsid w:val="00B8208B"/>
    <w:rsid w:val="00B840E2"/>
    <w:rsid w:val="00B97846"/>
    <w:rsid w:val="00BB0D41"/>
    <w:rsid w:val="00BC11D0"/>
    <w:rsid w:val="00BE7D55"/>
    <w:rsid w:val="00BF0ABF"/>
    <w:rsid w:val="00BF4368"/>
    <w:rsid w:val="00C01B41"/>
    <w:rsid w:val="00C20BF7"/>
    <w:rsid w:val="00C312E5"/>
    <w:rsid w:val="00C817E3"/>
    <w:rsid w:val="00C83B78"/>
    <w:rsid w:val="00C83F61"/>
    <w:rsid w:val="00C8434E"/>
    <w:rsid w:val="00C87F41"/>
    <w:rsid w:val="00C94F42"/>
    <w:rsid w:val="00CA0A4C"/>
    <w:rsid w:val="00CB50B1"/>
    <w:rsid w:val="00D23FF2"/>
    <w:rsid w:val="00D24554"/>
    <w:rsid w:val="00D314FA"/>
    <w:rsid w:val="00D419AA"/>
    <w:rsid w:val="00D44AA7"/>
    <w:rsid w:val="00D53B94"/>
    <w:rsid w:val="00D6005C"/>
    <w:rsid w:val="00D67E22"/>
    <w:rsid w:val="00DA7D2F"/>
    <w:rsid w:val="00DB3BAA"/>
    <w:rsid w:val="00DC195C"/>
    <w:rsid w:val="00DC759F"/>
    <w:rsid w:val="00DD0296"/>
    <w:rsid w:val="00E2564E"/>
    <w:rsid w:val="00E325A5"/>
    <w:rsid w:val="00E328B4"/>
    <w:rsid w:val="00E35A7F"/>
    <w:rsid w:val="00E4589A"/>
    <w:rsid w:val="00E625DC"/>
    <w:rsid w:val="00E675AA"/>
    <w:rsid w:val="00E83C98"/>
    <w:rsid w:val="00E9102B"/>
    <w:rsid w:val="00E9777F"/>
    <w:rsid w:val="00EA1265"/>
    <w:rsid w:val="00EB2285"/>
    <w:rsid w:val="00EC38B8"/>
    <w:rsid w:val="00EE3D5C"/>
    <w:rsid w:val="00EE54F7"/>
    <w:rsid w:val="00EE7ABB"/>
    <w:rsid w:val="00EF0C0A"/>
    <w:rsid w:val="00EF3AF2"/>
    <w:rsid w:val="00F01457"/>
    <w:rsid w:val="00F32098"/>
    <w:rsid w:val="00F439C7"/>
    <w:rsid w:val="00F724D2"/>
    <w:rsid w:val="00F7553B"/>
    <w:rsid w:val="00F77373"/>
    <w:rsid w:val="00F85A3D"/>
    <w:rsid w:val="00F93266"/>
    <w:rsid w:val="00FB551A"/>
    <w:rsid w:val="00FB5B6E"/>
    <w:rsid w:val="00FB7AEA"/>
    <w:rsid w:val="00FC5028"/>
    <w:rsid w:val="00FE073C"/>
    <w:rsid w:val="00FE58E4"/>
    <w:rsid w:val="00FE6AB2"/>
    <w:rsid w:val="00FE7B97"/>
    <w:rsid w:val="00FF052A"/>
    <w:rsid w:val="00FF0A2A"/>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6A0"/>
    <w:pPr>
      <w:spacing w:after="200" w:line="276" w:lineRule="auto"/>
    </w:pPr>
    <w:rPr>
      <w:lang w:val="en-US" w:eastAsia="en-US"/>
    </w:rPr>
  </w:style>
  <w:style w:type="paragraph" w:styleId="Heading1">
    <w:name w:val="heading 1"/>
    <w:basedOn w:val="Normal"/>
    <w:next w:val="Normal"/>
    <w:link w:val="Heading1Char"/>
    <w:uiPriority w:val="99"/>
    <w:qFormat/>
    <w:locked/>
    <w:rsid w:val="00C8434E"/>
    <w:pPr>
      <w:keepNext/>
      <w:spacing w:before="240" w:after="60" w:line="240" w:lineRule="auto"/>
      <w:outlineLvl w:val="0"/>
    </w:pPr>
    <w:rPr>
      <w:rFonts w:ascii="Arial" w:hAnsi="Arial" w:cs="Arial"/>
      <w:b/>
      <w:bCs/>
      <w:kern w:val="32"/>
      <w:sz w:val="32"/>
      <w:szCs w:val="32"/>
      <w:lang w:val="ru-RU" w:eastAsia="ru-RU"/>
    </w:rPr>
  </w:style>
  <w:style w:type="paragraph" w:styleId="Heading2">
    <w:name w:val="heading 2"/>
    <w:basedOn w:val="Normal"/>
    <w:link w:val="Heading2Char"/>
    <w:uiPriority w:val="99"/>
    <w:qFormat/>
    <w:rsid w:val="00F32098"/>
    <w:pPr>
      <w:spacing w:before="100" w:beforeAutospacing="1" w:after="100" w:afterAutospacing="1" w:line="240" w:lineRule="auto"/>
      <w:outlineLvl w:val="1"/>
    </w:pPr>
    <w:rPr>
      <w:rFonts w:ascii="Times New Roman" w:hAnsi="Times New Roman"/>
      <w:b/>
      <w:bCs/>
      <w:sz w:val="36"/>
      <w:szCs w:val="36"/>
      <w:lang w:eastAsia="ru-RU"/>
    </w:rPr>
  </w:style>
  <w:style w:type="paragraph" w:styleId="Heading3">
    <w:name w:val="heading 3"/>
    <w:basedOn w:val="Normal"/>
    <w:link w:val="Heading3Char"/>
    <w:uiPriority w:val="99"/>
    <w:qFormat/>
    <w:rsid w:val="00F32098"/>
    <w:pPr>
      <w:spacing w:before="100" w:beforeAutospacing="1" w:after="100" w:afterAutospacing="1" w:line="240" w:lineRule="auto"/>
      <w:outlineLvl w:val="2"/>
    </w:pPr>
    <w:rPr>
      <w:rFonts w:ascii="Times New Roman" w:hAnsi="Times New Roman"/>
      <w:b/>
      <w:bCs/>
      <w:sz w:val="27"/>
      <w:szCs w:val="27"/>
      <w:lang w:eastAsia="ru-RU"/>
    </w:rPr>
  </w:style>
  <w:style w:type="paragraph" w:styleId="Heading4">
    <w:name w:val="heading 4"/>
    <w:basedOn w:val="Normal"/>
    <w:next w:val="Normal"/>
    <w:link w:val="Heading4Char"/>
    <w:uiPriority w:val="99"/>
    <w:qFormat/>
    <w:locked/>
    <w:rsid w:val="00C8434E"/>
    <w:pPr>
      <w:keepNext/>
      <w:spacing w:before="240" w:after="60" w:line="240" w:lineRule="auto"/>
      <w:outlineLvl w:val="3"/>
    </w:pPr>
    <w:rPr>
      <w:rFonts w:ascii="Times New Roman" w:hAnsi="Times New Roman"/>
      <w:b/>
      <w:bCs/>
      <w:sz w:val="28"/>
      <w:szCs w:val="28"/>
      <w:lang w:val="ru-RU" w:eastAsia="ru-RU"/>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93266"/>
    <w:rPr>
      <w:rFonts w:ascii="Cambria" w:hAnsi="Cambria" w:cs="Times New Roman"/>
      <w:b/>
      <w:bCs/>
      <w:kern w:val="32"/>
      <w:sz w:val="32"/>
      <w:szCs w:val="32"/>
      <w:lang w:val="en-US" w:eastAsia="en-US"/>
    </w:rPr>
  </w:style>
  <w:style w:type="character" w:customStyle="1" w:styleId="Heading2Char">
    <w:name w:val="Heading 2 Char"/>
    <w:basedOn w:val="DefaultParagraphFont"/>
    <w:link w:val="Heading2"/>
    <w:uiPriority w:val="99"/>
    <w:locked/>
    <w:rsid w:val="00F32098"/>
    <w:rPr>
      <w:rFonts w:ascii="Times New Roman" w:hAnsi="Times New Roman" w:cs="Times New Roman"/>
      <w:b/>
      <w:bCs/>
      <w:sz w:val="36"/>
      <w:szCs w:val="36"/>
      <w:lang w:eastAsia="ru-RU"/>
    </w:rPr>
  </w:style>
  <w:style w:type="character" w:customStyle="1" w:styleId="Heading3Char">
    <w:name w:val="Heading 3 Char"/>
    <w:basedOn w:val="DefaultParagraphFont"/>
    <w:link w:val="Heading3"/>
    <w:uiPriority w:val="99"/>
    <w:locked/>
    <w:rsid w:val="00F32098"/>
    <w:rPr>
      <w:rFonts w:ascii="Times New Roman" w:hAnsi="Times New Roman" w:cs="Times New Roman"/>
      <w:b/>
      <w:bCs/>
      <w:sz w:val="27"/>
      <w:szCs w:val="27"/>
      <w:lang w:eastAsia="ru-RU"/>
    </w:rPr>
  </w:style>
  <w:style w:type="character" w:customStyle="1" w:styleId="Heading4Char">
    <w:name w:val="Heading 4 Char"/>
    <w:basedOn w:val="DefaultParagraphFont"/>
    <w:link w:val="Heading4"/>
    <w:uiPriority w:val="99"/>
    <w:semiHidden/>
    <w:locked/>
    <w:rsid w:val="00F93266"/>
    <w:rPr>
      <w:rFonts w:ascii="Calibri" w:hAnsi="Calibri" w:cs="Times New Roman"/>
      <w:b/>
      <w:bCs/>
      <w:sz w:val="28"/>
      <w:szCs w:val="28"/>
      <w:lang w:val="en-US" w:eastAsia="en-US"/>
    </w:rPr>
  </w:style>
  <w:style w:type="paragraph" w:customStyle="1" w:styleId="a">
    <w:name w:val="Чертежный"/>
    <w:uiPriority w:val="99"/>
    <w:rsid w:val="00B8208B"/>
    <w:pPr>
      <w:jc w:val="both"/>
    </w:pPr>
    <w:rPr>
      <w:rFonts w:ascii="ISOCPEUR" w:hAnsi="ISOCPEUR"/>
      <w:i/>
      <w:sz w:val="28"/>
      <w:szCs w:val="20"/>
      <w:lang w:val="uk-UA" w:eastAsia="uk-UA"/>
    </w:rPr>
  </w:style>
  <w:style w:type="paragraph" w:styleId="Header">
    <w:name w:val="header"/>
    <w:basedOn w:val="Normal"/>
    <w:link w:val="HeaderChar"/>
    <w:uiPriority w:val="99"/>
    <w:rsid w:val="000B0672"/>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0B0672"/>
    <w:rPr>
      <w:rFonts w:cs="Times New Roman"/>
    </w:rPr>
  </w:style>
  <w:style w:type="paragraph" w:styleId="Footer">
    <w:name w:val="footer"/>
    <w:basedOn w:val="Normal"/>
    <w:link w:val="FooterChar"/>
    <w:uiPriority w:val="99"/>
    <w:rsid w:val="000B0672"/>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0B0672"/>
    <w:rPr>
      <w:rFonts w:cs="Times New Roman"/>
    </w:rPr>
  </w:style>
  <w:style w:type="paragraph" w:styleId="NormalWeb">
    <w:name w:val="Normal (Web)"/>
    <w:basedOn w:val="Normal"/>
    <w:uiPriority w:val="99"/>
    <w:rsid w:val="00F32098"/>
    <w:pPr>
      <w:spacing w:before="100" w:beforeAutospacing="1" w:after="100" w:afterAutospacing="1" w:line="240" w:lineRule="auto"/>
    </w:pPr>
    <w:rPr>
      <w:rFonts w:ascii="Times New Roman" w:hAnsi="Times New Roman"/>
      <w:sz w:val="24"/>
      <w:szCs w:val="24"/>
      <w:lang w:eastAsia="ru-RU"/>
    </w:rPr>
  </w:style>
  <w:style w:type="character" w:styleId="Hyperlink">
    <w:name w:val="Hyperlink"/>
    <w:basedOn w:val="DefaultParagraphFont"/>
    <w:uiPriority w:val="99"/>
    <w:rsid w:val="00F32098"/>
    <w:rPr>
      <w:rFonts w:cs="Times New Roman"/>
      <w:color w:val="0000FF"/>
      <w:u w:val="single"/>
    </w:rPr>
  </w:style>
  <w:style w:type="paragraph" w:styleId="BalloonText">
    <w:name w:val="Balloon Text"/>
    <w:basedOn w:val="Normal"/>
    <w:link w:val="BalloonTextChar"/>
    <w:uiPriority w:val="99"/>
    <w:semiHidden/>
    <w:rsid w:val="00F320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32098"/>
    <w:rPr>
      <w:rFonts w:ascii="Tahoma" w:hAnsi="Tahoma" w:cs="Tahoma"/>
      <w:sz w:val="16"/>
      <w:szCs w:val="16"/>
    </w:rPr>
  </w:style>
  <w:style w:type="paragraph" w:styleId="ListParagraph">
    <w:name w:val="List Paragraph"/>
    <w:basedOn w:val="Normal"/>
    <w:uiPriority w:val="99"/>
    <w:qFormat/>
    <w:rsid w:val="00FF0A2A"/>
    <w:pPr>
      <w:ind w:left="720"/>
      <w:contextualSpacing/>
    </w:pPr>
  </w:style>
  <w:style w:type="character" w:customStyle="1" w:styleId="hps">
    <w:name w:val="hps"/>
    <w:basedOn w:val="DefaultParagraphFont"/>
    <w:uiPriority w:val="99"/>
    <w:rsid w:val="0007287E"/>
    <w:rPr>
      <w:rFonts w:cs="Times New Roman"/>
    </w:rPr>
  </w:style>
  <w:style w:type="character" w:customStyle="1" w:styleId="atn">
    <w:name w:val="atn"/>
    <w:basedOn w:val="DefaultParagraphFont"/>
    <w:uiPriority w:val="99"/>
    <w:rsid w:val="004828AB"/>
    <w:rPr>
      <w:rFonts w:cs="Times New Roman"/>
    </w:rPr>
  </w:style>
  <w:style w:type="table" w:styleId="TableGrid">
    <w:name w:val="Table Grid"/>
    <w:basedOn w:val="TableNormal"/>
    <w:uiPriority w:val="99"/>
    <w:rsid w:val="00354DD5"/>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lainText">
    <w:name w:val="Plain Text"/>
    <w:basedOn w:val="Normal"/>
    <w:link w:val="PlainTextChar"/>
    <w:uiPriority w:val="99"/>
    <w:rsid w:val="00396AE2"/>
    <w:pPr>
      <w:spacing w:after="0" w:line="240" w:lineRule="auto"/>
    </w:pPr>
    <w:rPr>
      <w:rFonts w:ascii="Courier New" w:hAnsi="Courier New"/>
      <w:sz w:val="20"/>
      <w:szCs w:val="20"/>
      <w:lang w:eastAsia="ru-RU"/>
    </w:rPr>
  </w:style>
  <w:style w:type="character" w:customStyle="1" w:styleId="PlainTextChar">
    <w:name w:val="Plain Text Char"/>
    <w:basedOn w:val="DefaultParagraphFont"/>
    <w:link w:val="PlainText"/>
    <w:uiPriority w:val="99"/>
    <w:locked/>
    <w:rsid w:val="00396AE2"/>
    <w:rPr>
      <w:rFonts w:ascii="Courier New" w:hAnsi="Courier New" w:cs="Times New Roman"/>
      <w:sz w:val="20"/>
      <w:szCs w:val="20"/>
      <w:lang w:eastAsia="ru-RU"/>
    </w:rPr>
  </w:style>
  <w:style w:type="character" w:styleId="Strong">
    <w:name w:val="Strong"/>
    <w:basedOn w:val="DefaultParagraphFont"/>
    <w:uiPriority w:val="99"/>
    <w:qFormat/>
    <w:rsid w:val="00EE54F7"/>
    <w:rPr>
      <w:rFonts w:cs="Times New Roman"/>
      <w:b/>
      <w:bCs/>
    </w:rPr>
  </w:style>
  <w:style w:type="character" w:styleId="Emphasis">
    <w:name w:val="Emphasis"/>
    <w:basedOn w:val="DefaultParagraphFont"/>
    <w:uiPriority w:val="99"/>
    <w:qFormat/>
    <w:rsid w:val="00EE54F7"/>
    <w:rPr>
      <w:rFonts w:cs="Times New Roman"/>
      <w:i/>
      <w:iCs/>
    </w:rPr>
  </w:style>
  <w:style w:type="character" w:styleId="HTMLCode">
    <w:name w:val="HTML Code"/>
    <w:basedOn w:val="DefaultParagraphFont"/>
    <w:uiPriority w:val="99"/>
    <w:semiHidden/>
    <w:rsid w:val="004409E3"/>
    <w:rPr>
      <w:rFonts w:ascii="Courier New" w:hAnsi="Courier New" w:cs="Courier New"/>
      <w:sz w:val="20"/>
      <w:szCs w:val="20"/>
    </w:rPr>
  </w:style>
  <w:style w:type="paragraph" w:styleId="HTMLPreformatted">
    <w:name w:val="HTML Preformatted"/>
    <w:basedOn w:val="Normal"/>
    <w:link w:val="HTMLPreformattedChar"/>
    <w:uiPriority w:val="99"/>
    <w:semiHidden/>
    <w:rsid w:val="00440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locked/>
    <w:rsid w:val="004409E3"/>
    <w:rPr>
      <w:rFonts w:ascii="Courier New" w:hAnsi="Courier New" w:cs="Courier New"/>
      <w:sz w:val="20"/>
      <w:szCs w:val="20"/>
      <w:lang w:val="ru-RU" w:eastAsia="ru-RU"/>
    </w:rPr>
  </w:style>
  <w:style w:type="character" w:customStyle="1" w:styleId="hl-var">
    <w:name w:val="hl-var"/>
    <w:basedOn w:val="DefaultParagraphFont"/>
    <w:uiPriority w:val="99"/>
    <w:rsid w:val="004409E3"/>
    <w:rPr>
      <w:rFonts w:cs="Times New Roman"/>
    </w:rPr>
  </w:style>
  <w:style w:type="character" w:customStyle="1" w:styleId="hl-code">
    <w:name w:val="hl-code"/>
    <w:basedOn w:val="DefaultParagraphFont"/>
    <w:uiPriority w:val="99"/>
    <w:rsid w:val="004409E3"/>
    <w:rPr>
      <w:rFonts w:cs="Times New Roman"/>
    </w:rPr>
  </w:style>
  <w:style w:type="character" w:customStyle="1" w:styleId="hl-identifier">
    <w:name w:val="hl-identifier"/>
    <w:basedOn w:val="DefaultParagraphFont"/>
    <w:uiPriority w:val="99"/>
    <w:rsid w:val="004409E3"/>
    <w:rPr>
      <w:rFonts w:cs="Times New Roman"/>
    </w:rPr>
  </w:style>
  <w:style w:type="character" w:customStyle="1" w:styleId="hl-brackets">
    <w:name w:val="hl-brackets"/>
    <w:basedOn w:val="DefaultParagraphFont"/>
    <w:uiPriority w:val="99"/>
    <w:rsid w:val="004409E3"/>
    <w:rPr>
      <w:rFonts w:cs="Times New Roman"/>
    </w:rPr>
  </w:style>
  <w:style w:type="character" w:customStyle="1" w:styleId="hl-quotes">
    <w:name w:val="hl-quotes"/>
    <w:basedOn w:val="DefaultParagraphFont"/>
    <w:uiPriority w:val="99"/>
    <w:rsid w:val="004409E3"/>
    <w:rPr>
      <w:rFonts w:cs="Times New Roman"/>
    </w:rPr>
  </w:style>
  <w:style w:type="character" w:customStyle="1" w:styleId="hl-string">
    <w:name w:val="hl-string"/>
    <w:basedOn w:val="DefaultParagraphFont"/>
    <w:uiPriority w:val="99"/>
    <w:rsid w:val="004409E3"/>
    <w:rPr>
      <w:rFonts w:cs="Times New Roman"/>
    </w:rPr>
  </w:style>
  <w:style w:type="character" w:customStyle="1" w:styleId="hl-reserved">
    <w:name w:val="hl-reserved"/>
    <w:basedOn w:val="DefaultParagraphFont"/>
    <w:uiPriority w:val="99"/>
    <w:rsid w:val="004409E3"/>
    <w:rPr>
      <w:rFonts w:cs="Times New Roman"/>
    </w:rPr>
  </w:style>
  <w:style w:type="character" w:customStyle="1" w:styleId="hl-inlinetags">
    <w:name w:val="hl-inlinetags"/>
    <w:basedOn w:val="DefaultParagraphFont"/>
    <w:uiPriority w:val="99"/>
    <w:rsid w:val="004409E3"/>
    <w:rPr>
      <w:rFonts w:cs="Times New Roman"/>
    </w:rPr>
  </w:style>
  <w:style w:type="character" w:customStyle="1" w:styleId="hl-comment">
    <w:name w:val="hl-comment"/>
    <w:basedOn w:val="DefaultParagraphFont"/>
    <w:uiPriority w:val="99"/>
    <w:rsid w:val="004409E3"/>
    <w:rPr>
      <w:rFonts w:cs="Times New Roman"/>
    </w:rPr>
  </w:style>
  <w:style w:type="character" w:styleId="PageNumber">
    <w:name w:val="page number"/>
    <w:basedOn w:val="DefaultParagraphFont"/>
    <w:uiPriority w:val="99"/>
    <w:rsid w:val="00DB3BAA"/>
    <w:rPr>
      <w:rFonts w:cs="Times New Roman"/>
    </w:rPr>
  </w:style>
  <w:style w:type="paragraph" w:styleId="NoSpacing">
    <w:name w:val="No Spacing"/>
    <w:uiPriority w:val="99"/>
    <w:qFormat/>
    <w:rsid w:val="00DB3BAA"/>
    <w:rPr>
      <w:lang w:eastAsia="en-US"/>
    </w:rPr>
  </w:style>
  <w:style w:type="paragraph" w:customStyle="1" w:styleId="a0">
    <w:name w:val="Текст в таблице"/>
    <w:basedOn w:val="Normal"/>
    <w:uiPriority w:val="99"/>
    <w:rsid w:val="00DB3BAA"/>
    <w:pPr>
      <w:spacing w:after="0" w:line="240" w:lineRule="auto"/>
      <w:jc w:val="center"/>
    </w:pPr>
    <w:rPr>
      <w:rFonts w:ascii="Times New Roman" w:hAnsi="Times New Roman"/>
      <w:noProof/>
      <w:sz w:val="24"/>
      <w:szCs w:val="24"/>
      <w:lang w:val="ru-RU" w:eastAsia="ru-RU"/>
    </w:rPr>
  </w:style>
  <w:style w:type="paragraph" w:customStyle="1" w:styleId="c5">
    <w:name w:val="c5"/>
    <w:basedOn w:val="Normal"/>
    <w:uiPriority w:val="99"/>
    <w:rsid w:val="00DB3BAA"/>
    <w:pPr>
      <w:spacing w:before="100" w:beforeAutospacing="1" w:after="100" w:afterAutospacing="1" w:line="240" w:lineRule="auto"/>
    </w:pPr>
    <w:rPr>
      <w:rFonts w:ascii="Times New Roman" w:hAnsi="Times New Roman"/>
      <w:sz w:val="24"/>
      <w:szCs w:val="24"/>
      <w:lang w:val="ru-RU" w:eastAsia="ru-RU"/>
    </w:rPr>
  </w:style>
  <w:style w:type="paragraph" w:styleId="BodyTextIndent">
    <w:name w:val="Body Text Indent"/>
    <w:basedOn w:val="Normal"/>
    <w:link w:val="BodyTextIndentChar"/>
    <w:uiPriority w:val="99"/>
    <w:rsid w:val="00563EDB"/>
    <w:pPr>
      <w:spacing w:after="120" w:line="240" w:lineRule="auto"/>
      <w:ind w:left="283"/>
    </w:pPr>
    <w:rPr>
      <w:rFonts w:ascii="Times New Roman" w:hAnsi="Times New Roman"/>
      <w:sz w:val="24"/>
      <w:szCs w:val="24"/>
      <w:lang w:val="ru-RU" w:eastAsia="ru-RU"/>
    </w:rPr>
  </w:style>
  <w:style w:type="character" w:customStyle="1" w:styleId="BodyTextIndentChar">
    <w:name w:val="Body Text Indent Char"/>
    <w:basedOn w:val="DefaultParagraphFont"/>
    <w:link w:val="BodyTextIndent"/>
    <w:uiPriority w:val="99"/>
    <w:locked/>
    <w:rsid w:val="00563EDB"/>
    <w:rPr>
      <w:rFonts w:ascii="Times New Roman" w:hAnsi="Times New Roman" w:cs="Times New Roman"/>
      <w:sz w:val="24"/>
      <w:szCs w:val="24"/>
      <w:lang w:val="ru-RU" w:eastAsia="ru-RU"/>
    </w:rPr>
  </w:style>
  <w:style w:type="paragraph" w:customStyle="1" w:styleId="Style3">
    <w:name w:val="Style3"/>
    <w:basedOn w:val="Normal"/>
    <w:uiPriority w:val="99"/>
    <w:rsid w:val="00563EDB"/>
    <w:pPr>
      <w:widowControl w:val="0"/>
      <w:autoSpaceDE w:val="0"/>
      <w:autoSpaceDN w:val="0"/>
      <w:adjustRightInd w:val="0"/>
      <w:spacing w:after="0" w:line="254" w:lineRule="exact"/>
      <w:ind w:firstLine="288"/>
      <w:jc w:val="both"/>
    </w:pPr>
    <w:rPr>
      <w:rFonts w:ascii="Times New Roman" w:hAnsi="Times New Roman"/>
      <w:sz w:val="24"/>
      <w:szCs w:val="24"/>
      <w:lang w:val="ru-RU" w:eastAsia="ru-RU"/>
    </w:rPr>
  </w:style>
  <w:style w:type="character" w:customStyle="1" w:styleId="FontStyle22">
    <w:name w:val="Font Style22"/>
    <w:basedOn w:val="DefaultParagraphFont"/>
    <w:uiPriority w:val="99"/>
    <w:rsid w:val="00563EDB"/>
    <w:rPr>
      <w:rFonts w:ascii="Times New Roman" w:hAnsi="Times New Roman" w:cs="Times New Roman"/>
      <w:sz w:val="20"/>
      <w:szCs w:val="20"/>
    </w:rPr>
  </w:style>
  <w:style w:type="paragraph" w:styleId="BodyTextIndent2">
    <w:name w:val="Body Text Indent 2"/>
    <w:basedOn w:val="Normal"/>
    <w:link w:val="BodyTextIndent2Char"/>
    <w:uiPriority w:val="99"/>
    <w:semiHidden/>
    <w:rsid w:val="00C83F61"/>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C83F61"/>
    <w:rPr>
      <w:rFonts w:cs="Times New Roman"/>
    </w:rPr>
  </w:style>
  <w:style w:type="paragraph" w:styleId="BodyText">
    <w:name w:val="Body Text"/>
    <w:basedOn w:val="Normal"/>
    <w:link w:val="BodyTextChar"/>
    <w:uiPriority w:val="99"/>
    <w:rsid w:val="00C8434E"/>
    <w:pPr>
      <w:spacing w:after="120"/>
    </w:pPr>
  </w:style>
  <w:style w:type="character" w:customStyle="1" w:styleId="BodyTextChar">
    <w:name w:val="Body Text Char"/>
    <w:basedOn w:val="DefaultParagraphFont"/>
    <w:link w:val="BodyText"/>
    <w:uiPriority w:val="99"/>
    <w:semiHidden/>
    <w:locked/>
    <w:rsid w:val="00F93266"/>
    <w:rPr>
      <w:rFonts w:cs="Times New Roman"/>
      <w:lang w:val="en-US" w:eastAsia="en-US"/>
    </w:rPr>
  </w:style>
  <w:style w:type="character" w:customStyle="1" w:styleId="hpsatn">
    <w:name w:val="hps atn"/>
    <w:basedOn w:val="DefaultParagraphFont"/>
    <w:uiPriority w:val="99"/>
    <w:rsid w:val="00C8434E"/>
    <w:rPr>
      <w:rFonts w:cs="Times New Roman"/>
    </w:rPr>
  </w:style>
  <w:style w:type="paragraph" w:customStyle="1" w:styleId="para">
    <w:name w:val="para"/>
    <w:basedOn w:val="Normal"/>
    <w:uiPriority w:val="99"/>
    <w:rsid w:val="00C8434E"/>
    <w:pPr>
      <w:spacing w:before="100" w:beforeAutospacing="1" w:after="100" w:afterAutospacing="1" w:line="240" w:lineRule="auto"/>
    </w:pPr>
    <w:rPr>
      <w:rFonts w:ascii="Times New Roman" w:hAnsi="Times New Roman"/>
      <w:sz w:val="24"/>
      <w:szCs w:val="24"/>
      <w:lang w:val="ru-RU" w:eastAsia="ru-RU"/>
    </w:rPr>
  </w:style>
  <w:style w:type="character" w:styleId="HTMLAcronym">
    <w:name w:val="HTML Acronym"/>
    <w:basedOn w:val="DefaultParagraphFont"/>
    <w:uiPriority w:val="99"/>
    <w:rsid w:val="00C8434E"/>
    <w:rPr>
      <w:rFonts w:cs="Times New Roman"/>
    </w:rPr>
  </w:style>
  <w:style w:type="character" w:customStyle="1" w:styleId="productname">
    <w:name w:val="productname"/>
    <w:basedOn w:val="DefaultParagraphFont"/>
    <w:uiPriority w:val="99"/>
    <w:rsid w:val="00C8434E"/>
    <w:rPr>
      <w:rFonts w:cs="Times New Roman"/>
    </w:rPr>
  </w:style>
  <w:style w:type="character" w:styleId="HTMLVariable">
    <w:name w:val="HTML Variable"/>
    <w:basedOn w:val="DefaultParagraphFont"/>
    <w:uiPriority w:val="99"/>
    <w:rsid w:val="00C8434E"/>
    <w:rPr>
      <w:rFonts w:cs="Times New Roman"/>
      <w:i/>
      <w:iCs/>
    </w:rPr>
  </w:style>
  <w:style w:type="character" w:customStyle="1" w:styleId="function">
    <w:name w:val="function"/>
    <w:basedOn w:val="DefaultParagraphFont"/>
    <w:uiPriority w:val="99"/>
    <w:rsid w:val="00C8434E"/>
    <w:rPr>
      <w:rFonts w:cs="Times New Roman"/>
    </w:rPr>
  </w:style>
  <w:style w:type="character" w:customStyle="1" w:styleId="simpara">
    <w:name w:val="simpara"/>
    <w:basedOn w:val="DefaultParagraphFont"/>
    <w:uiPriority w:val="99"/>
    <w:rsid w:val="00C8434E"/>
    <w:rPr>
      <w:rFonts w:cs="Times New Roman"/>
    </w:rPr>
  </w:style>
  <w:style w:type="character" w:customStyle="1" w:styleId="hpsalt-edited">
    <w:name w:val="hps alt-edited"/>
    <w:basedOn w:val="DefaultParagraphFont"/>
    <w:uiPriority w:val="99"/>
    <w:rsid w:val="00C8434E"/>
    <w:rPr>
      <w:rFonts w:cs="Times New Roman"/>
    </w:rPr>
  </w:style>
  <w:style w:type="paragraph" w:styleId="TOC1">
    <w:name w:val="toc 1"/>
    <w:basedOn w:val="Normal"/>
    <w:next w:val="Normal"/>
    <w:autoRedefine/>
    <w:uiPriority w:val="99"/>
    <w:semiHidden/>
    <w:locked/>
    <w:rsid w:val="00C8434E"/>
    <w:pPr>
      <w:spacing w:before="120" w:after="120" w:line="240" w:lineRule="auto"/>
    </w:pPr>
    <w:rPr>
      <w:rFonts w:ascii="Times New Roman" w:hAnsi="Times New Roman"/>
      <w:b/>
      <w:bCs/>
      <w:caps/>
      <w:sz w:val="20"/>
      <w:szCs w:val="20"/>
      <w:lang w:val="ru-RU" w:eastAsia="ru-RU"/>
    </w:rPr>
  </w:style>
  <w:style w:type="paragraph" w:styleId="TOC2">
    <w:name w:val="toc 2"/>
    <w:basedOn w:val="Normal"/>
    <w:next w:val="Normal"/>
    <w:autoRedefine/>
    <w:uiPriority w:val="99"/>
    <w:semiHidden/>
    <w:locked/>
    <w:rsid w:val="00C8434E"/>
    <w:pPr>
      <w:spacing w:after="0" w:line="240" w:lineRule="auto"/>
      <w:ind w:left="240"/>
    </w:pPr>
    <w:rPr>
      <w:rFonts w:ascii="Times New Roman" w:hAnsi="Times New Roman"/>
      <w:smallCaps/>
      <w:sz w:val="20"/>
      <w:szCs w:val="20"/>
      <w:lang w:val="ru-RU" w:eastAsia="ru-RU"/>
    </w:rPr>
  </w:style>
  <w:style w:type="paragraph" w:styleId="TOC3">
    <w:name w:val="toc 3"/>
    <w:basedOn w:val="Normal"/>
    <w:next w:val="Normal"/>
    <w:autoRedefine/>
    <w:uiPriority w:val="99"/>
    <w:semiHidden/>
    <w:locked/>
    <w:rsid w:val="00C8434E"/>
    <w:pPr>
      <w:spacing w:after="0" w:line="240" w:lineRule="auto"/>
      <w:ind w:left="480"/>
    </w:pPr>
    <w:rPr>
      <w:rFonts w:ascii="Times New Roman" w:hAnsi="Times New Roman"/>
      <w:i/>
      <w:iCs/>
      <w:sz w:val="20"/>
      <w:szCs w:val="20"/>
      <w:lang w:val="ru-RU" w:eastAsia="ru-RU"/>
    </w:rPr>
  </w:style>
  <w:style w:type="paragraph" w:styleId="TOC4">
    <w:name w:val="toc 4"/>
    <w:basedOn w:val="Normal"/>
    <w:next w:val="Normal"/>
    <w:autoRedefine/>
    <w:uiPriority w:val="99"/>
    <w:semiHidden/>
    <w:locked/>
    <w:rsid w:val="00C8434E"/>
    <w:pPr>
      <w:spacing w:after="0" w:line="240" w:lineRule="auto"/>
      <w:ind w:left="720"/>
    </w:pPr>
    <w:rPr>
      <w:rFonts w:ascii="Times New Roman" w:hAnsi="Times New Roman"/>
      <w:sz w:val="18"/>
      <w:szCs w:val="18"/>
      <w:lang w:val="ru-RU" w:eastAsia="ru-RU"/>
    </w:rPr>
  </w:style>
  <w:style w:type="paragraph" w:styleId="TOC5">
    <w:name w:val="toc 5"/>
    <w:basedOn w:val="Normal"/>
    <w:next w:val="Normal"/>
    <w:autoRedefine/>
    <w:uiPriority w:val="99"/>
    <w:semiHidden/>
    <w:locked/>
    <w:rsid w:val="00C8434E"/>
    <w:pPr>
      <w:spacing w:after="0" w:line="240" w:lineRule="auto"/>
      <w:ind w:left="960"/>
    </w:pPr>
    <w:rPr>
      <w:rFonts w:ascii="Times New Roman" w:hAnsi="Times New Roman"/>
      <w:sz w:val="18"/>
      <w:szCs w:val="18"/>
      <w:lang w:val="ru-RU" w:eastAsia="ru-RU"/>
    </w:rPr>
  </w:style>
  <w:style w:type="paragraph" w:styleId="TOC6">
    <w:name w:val="toc 6"/>
    <w:basedOn w:val="Normal"/>
    <w:next w:val="Normal"/>
    <w:autoRedefine/>
    <w:uiPriority w:val="99"/>
    <w:semiHidden/>
    <w:locked/>
    <w:rsid w:val="00C8434E"/>
    <w:pPr>
      <w:spacing w:after="0" w:line="240" w:lineRule="auto"/>
      <w:ind w:left="1200"/>
    </w:pPr>
    <w:rPr>
      <w:rFonts w:ascii="Times New Roman" w:hAnsi="Times New Roman"/>
      <w:sz w:val="18"/>
      <w:szCs w:val="18"/>
      <w:lang w:val="ru-RU" w:eastAsia="ru-RU"/>
    </w:rPr>
  </w:style>
  <w:style w:type="paragraph" w:styleId="TOC7">
    <w:name w:val="toc 7"/>
    <w:basedOn w:val="Normal"/>
    <w:next w:val="Normal"/>
    <w:autoRedefine/>
    <w:uiPriority w:val="99"/>
    <w:semiHidden/>
    <w:locked/>
    <w:rsid w:val="00C8434E"/>
    <w:pPr>
      <w:spacing w:after="0" w:line="240" w:lineRule="auto"/>
      <w:ind w:left="1440"/>
    </w:pPr>
    <w:rPr>
      <w:rFonts w:ascii="Times New Roman" w:hAnsi="Times New Roman"/>
      <w:sz w:val="18"/>
      <w:szCs w:val="18"/>
      <w:lang w:val="ru-RU" w:eastAsia="ru-RU"/>
    </w:rPr>
  </w:style>
  <w:style w:type="paragraph" w:styleId="TOC8">
    <w:name w:val="toc 8"/>
    <w:basedOn w:val="Normal"/>
    <w:next w:val="Normal"/>
    <w:autoRedefine/>
    <w:uiPriority w:val="99"/>
    <w:semiHidden/>
    <w:locked/>
    <w:rsid w:val="00C8434E"/>
    <w:pPr>
      <w:spacing w:after="0" w:line="240" w:lineRule="auto"/>
      <w:ind w:left="1680"/>
    </w:pPr>
    <w:rPr>
      <w:rFonts w:ascii="Times New Roman" w:hAnsi="Times New Roman"/>
      <w:sz w:val="18"/>
      <w:szCs w:val="18"/>
      <w:lang w:val="ru-RU" w:eastAsia="ru-RU"/>
    </w:rPr>
  </w:style>
  <w:style w:type="paragraph" w:styleId="TOC9">
    <w:name w:val="toc 9"/>
    <w:basedOn w:val="Normal"/>
    <w:next w:val="Normal"/>
    <w:autoRedefine/>
    <w:uiPriority w:val="99"/>
    <w:semiHidden/>
    <w:locked/>
    <w:rsid w:val="00C8434E"/>
    <w:pPr>
      <w:spacing w:after="0" w:line="240" w:lineRule="auto"/>
      <w:ind w:left="1920"/>
    </w:pPr>
    <w:rPr>
      <w:rFonts w:ascii="Times New Roman" w:hAnsi="Times New Roman"/>
      <w:sz w:val="18"/>
      <w:szCs w:val="18"/>
      <w:lang w:val="ru-RU" w:eastAsia="ru-RU"/>
    </w:rPr>
  </w:style>
  <w:style w:type="character" w:customStyle="1" w:styleId="a1">
    <w:name w:val="Первинний текст"/>
    <w:uiPriority w:val="99"/>
    <w:rsid w:val="00C8434E"/>
    <w:rPr>
      <w:rFonts w:ascii="DejaVu Sans Mono" w:eastAsia="DejaVu Sans Mono" w:hAnsi="DejaVu Sans Mono"/>
    </w:rPr>
  </w:style>
  <w:style w:type="paragraph" w:customStyle="1" w:styleId="a2">
    <w:name w:val="Текст у вказаному форматі"/>
    <w:basedOn w:val="Normal"/>
    <w:uiPriority w:val="99"/>
    <w:rsid w:val="00C8434E"/>
    <w:pPr>
      <w:suppressAutoHyphens/>
      <w:spacing w:after="0" w:line="240" w:lineRule="auto"/>
    </w:pPr>
    <w:rPr>
      <w:rFonts w:ascii="Droid Sans Mono" w:eastAsia="WenQuanYi Micro Hei" w:hAnsi="Droid Sans Mono" w:cs="Lohit Hindi"/>
      <w:color w:val="000000"/>
      <w:sz w:val="20"/>
      <w:szCs w:val="20"/>
      <w:lang w:val="uk-UA" w:eastAsia="zh-CN"/>
    </w:rPr>
  </w:style>
  <w:style w:type="character" w:styleId="FollowedHyperlink">
    <w:name w:val="FollowedHyperlink"/>
    <w:basedOn w:val="DefaultParagraphFont"/>
    <w:uiPriority w:val="99"/>
    <w:rsid w:val="00C8434E"/>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divs>
    <w:div w:id="2088266110">
      <w:marLeft w:val="0"/>
      <w:marRight w:val="0"/>
      <w:marTop w:val="0"/>
      <w:marBottom w:val="0"/>
      <w:divBdr>
        <w:top w:val="none" w:sz="0" w:space="0" w:color="auto"/>
        <w:left w:val="none" w:sz="0" w:space="0" w:color="auto"/>
        <w:bottom w:val="none" w:sz="0" w:space="0" w:color="auto"/>
        <w:right w:val="none" w:sz="0" w:space="0" w:color="auto"/>
      </w:divBdr>
      <w:divsChild>
        <w:div w:id="2088266111">
          <w:marLeft w:val="0"/>
          <w:marRight w:val="0"/>
          <w:marTop w:val="0"/>
          <w:marBottom w:val="0"/>
          <w:divBdr>
            <w:top w:val="none" w:sz="0" w:space="0" w:color="auto"/>
            <w:left w:val="none" w:sz="0" w:space="0" w:color="auto"/>
            <w:bottom w:val="none" w:sz="0" w:space="0" w:color="auto"/>
            <w:right w:val="none" w:sz="0" w:space="0" w:color="auto"/>
          </w:divBdr>
        </w:div>
        <w:div w:id="2088266113">
          <w:marLeft w:val="0"/>
          <w:marRight w:val="0"/>
          <w:marTop w:val="0"/>
          <w:marBottom w:val="0"/>
          <w:divBdr>
            <w:top w:val="none" w:sz="0" w:space="0" w:color="auto"/>
            <w:left w:val="none" w:sz="0" w:space="0" w:color="auto"/>
            <w:bottom w:val="none" w:sz="0" w:space="0" w:color="auto"/>
            <w:right w:val="none" w:sz="0" w:space="0" w:color="auto"/>
          </w:divBdr>
        </w:div>
        <w:div w:id="2088266116">
          <w:marLeft w:val="0"/>
          <w:marRight w:val="0"/>
          <w:marTop w:val="0"/>
          <w:marBottom w:val="0"/>
          <w:divBdr>
            <w:top w:val="none" w:sz="0" w:space="0" w:color="auto"/>
            <w:left w:val="none" w:sz="0" w:space="0" w:color="auto"/>
            <w:bottom w:val="none" w:sz="0" w:space="0" w:color="auto"/>
            <w:right w:val="none" w:sz="0" w:space="0" w:color="auto"/>
          </w:divBdr>
        </w:div>
      </w:divsChild>
    </w:div>
    <w:div w:id="2088266114">
      <w:marLeft w:val="0"/>
      <w:marRight w:val="0"/>
      <w:marTop w:val="0"/>
      <w:marBottom w:val="0"/>
      <w:divBdr>
        <w:top w:val="none" w:sz="0" w:space="0" w:color="auto"/>
        <w:left w:val="none" w:sz="0" w:space="0" w:color="auto"/>
        <w:bottom w:val="none" w:sz="0" w:space="0" w:color="auto"/>
        <w:right w:val="none" w:sz="0" w:space="0" w:color="auto"/>
      </w:divBdr>
      <w:divsChild>
        <w:div w:id="2088266112">
          <w:marLeft w:val="0"/>
          <w:marRight w:val="0"/>
          <w:marTop w:val="0"/>
          <w:marBottom w:val="0"/>
          <w:divBdr>
            <w:top w:val="none" w:sz="0" w:space="0" w:color="auto"/>
            <w:left w:val="none" w:sz="0" w:space="0" w:color="auto"/>
            <w:bottom w:val="none" w:sz="0" w:space="0" w:color="auto"/>
            <w:right w:val="none" w:sz="0" w:space="0" w:color="auto"/>
          </w:divBdr>
        </w:div>
      </w:divsChild>
    </w:div>
    <w:div w:id="2088266117">
      <w:marLeft w:val="0"/>
      <w:marRight w:val="0"/>
      <w:marTop w:val="0"/>
      <w:marBottom w:val="0"/>
      <w:divBdr>
        <w:top w:val="none" w:sz="0" w:space="0" w:color="auto"/>
        <w:left w:val="none" w:sz="0" w:space="0" w:color="auto"/>
        <w:bottom w:val="none" w:sz="0" w:space="0" w:color="auto"/>
        <w:right w:val="none" w:sz="0" w:space="0" w:color="auto"/>
      </w:divBdr>
      <w:divsChild>
        <w:div w:id="2088266109">
          <w:marLeft w:val="0"/>
          <w:marRight w:val="0"/>
          <w:marTop w:val="0"/>
          <w:marBottom w:val="0"/>
          <w:divBdr>
            <w:top w:val="none" w:sz="0" w:space="0" w:color="auto"/>
            <w:left w:val="none" w:sz="0" w:space="0" w:color="auto"/>
            <w:bottom w:val="none" w:sz="0" w:space="0" w:color="auto"/>
            <w:right w:val="none" w:sz="0" w:space="0" w:color="auto"/>
          </w:divBdr>
        </w:div>
      </w:divsChild>
    </w:div>
    <w:div w:id="2088266118">
      <w:marLeft w:val="0"/>
      <w:marRight w:val="0"/>
      <w:marTop w:val="0"/>
      <w:marBottom w:val="0"/>
      <w:divBdr>
        <w:top w:val="none" w:sz="0" w:space="0" w:color="auto"/>
        <w:left w:val="none" w:sz="0" w:space="0" w:color="auto"/>
        <w:bottom w:val="none" w:sz="0" w:space="0" w:color="auto"/>
        <w:right w:val="none" w:sz="0" w:space="0" w:color="auto"/>
      </w:divBdr>
    </w:div>
    <w:div w:id="2088266119">
      <w:marLeft w:val="0"/>
      <w:marRight w:val="0"/>
      <w:marTop w:val="0"/>
      <w:marBottom w:val="0"/>
      <w:divBdr>
        <w:top w:val="none" w:sz="0" w:space="0" w:color="auto"/>
        <w:left w:val="none" w:sz="0" w:space="0" w:color="auto"/>
        <w:bottom w:val="none" w:sz="0" w:space="0" w:color="auto"/>
        <w:right w:val="none" w:sz="0" w:space="0" w:color="auto"/>
      </w:divBdr>
      <w:divsChild>
        <w:div w:id="2088266115">
          <w:marLeft w:val="0"/>
          <w:marRight w:val="0"/>
          <w:marTop w:val="0"/>
          <w:marBottom w:val="0"/>
          <w:divBdr>
            <w:top w:val="none" w:sz="0" w:space="0" w:color="auto"/>
            <w:left w:val="none" w:sz="0" w:space="0" w:color="auto"/>
            <w:bottom w:val="none" w:sz="0" w:space="0" w:color="auto"/>
            <w:right w:val="none" w:sz="0" w:space="0" w:color="auto"/>
          </w:divBdr>
          <w:divsChild>
            <w:div w:id="208826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266121">
      <w:marLeft w:val="0"/>
      <w:marRight w:val="0"/>
      <w:marTop w:val="0"/>
      <w:marBottom w:val="0"/>
      <w:divBdr>
        <w:top w:val="none" w:sz="0" w:space="0" w:color="auto"/>
        <w:left w:val="none" w:sz="0" w:space="0" w:color="auto"/>
        <w:bottom w:val="none" w:sz="0" w:space="0" w:color="auto"/>
        <w:right w:val="none" w:sz="0" w:space="0" w:color="auto"/>
      </w:divBdr>
    </w:div>
    <w:div w:id="2088266122">
      <w:marLeft w:val="0"/>
      <w:marRight w:val="0"/>
      <w:marTop w:val="0"/>
      <w:marBottom w:val="0"/>
      <w:divBdr>
        <w:top w:val="none" w:sz="0" w:space="0" w:color="auto"/>
        <w:left w:val="none" w:sz="0" w:space="0" w:color="auto"/>
        <w:bottom w:val="none" w:sz="0" w:space="0" w:color="auto"/>
        <w:right w:val="none" w:sz="0" w:space="0" w:color="auto"/>
      </w:divBdr>
    </w:div>
    <w:div w:id="208826612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991</TotalTime>
  <Pages>11</Pages>
  <Words>2026</Words>
  <Characters>11554</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dc:creator>
  <cp:keywords/>
  <dc:description/>
  <cp:lastModifiedBy>Ваня</cp:lastModifiedBy>
  <cp:revision>94</cp:revision>
  <dcterms:created xsi:type="dcterms:W3CDTF">2012-03-06T10:36:00Z</dcterms:created>
  <dcterms:modified xsi:type="dcterms:W3CDTF">2013-06-03T17:35:00Z</dcterms:modified>
</cp:coreProperties>
</file>